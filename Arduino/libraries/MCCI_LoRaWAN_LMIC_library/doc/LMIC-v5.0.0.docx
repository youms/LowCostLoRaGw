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2B96F272" w:rsidR="00CE4E86" w:rsidRPr="00F810D9" w:rsidRDefault="00CE4E86" w:rsidP="008024E9">
            <w:pPr>
              <w:pStyle w:val="Cover-Version"/>
              <w:numPr>
                <w:ilvl w:val="0"/>
                <w:numId w:val="0"/>
              </w:numPr>
              <w:rPr>
                <w:bCs/>
              </w:rPr>
            </w:pPr>
            <w:r w:rsidRPr="00F810D9">
              <w:t xml:space="preserve">Version </w:t>
            </w:r>
            <w:fldSimple w:instr=" DOCPROPERTY  Version  \* MERGEFORMAT ">
              <w:r w:rsidR="001C5FD9">
                <w:t>5.0.0</w:t>
              </w:r>
            </w:fldSimple>
          </w:p>
          <w:p w14:paraId="58829B49" w14:textId="19FE1992" w:rsidR="00CE4E86" w:rsidRPr="00F810D9" w:rsidRDefault="00C80A0A" w:rsidP="008024E9">
            <w:pPr>
              <w:pStyle w:val="Cover-Version"/>
              <w:numPr>
                <w:ilvl w:val="0"/>
                <w:numId w:val="0"/>
              </w:numPr>
              <w:rPr>
                <w:rFonts w:cs="Calibri"/>
                <w:szCs w:val="22"/>
              </w:rPr>
            </w:pPr>
            <w:fldSimple w:instr=" DOCPROPERTY  Date  \* MERGEFORMAT ">
              <w:r w:rsidR="001C5FD9">
                <w:t>2024-11-17</w:t>
              </w:r>
            </w:fldSimple>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42092E55"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w:t>
            </w:r>
            <w:proofErr w:type="gramStart"/>
            <w:r>
              <w:t>, from</w:t>
            </w:r>
            <w:proofErr w:type="gramEnd"/>
            <w:r>
              <w:t xml:space="preserve"> July 2016.</w:t>
            </w:r>
          </w:p>
          <w:p w14:paraId="68B7C115" w14:textId="77777777" w:rsidR="00D95FBC" w:rsidRDefault="00D95FBC" w:rsidP="0039442E"/>
          <w:p w14:paraId="7C4CC566" w14:textId="2EBE24BA" w:rsidR="0039442E" w:rsidRPr="003849F7" w:rsidRDefault="00D95FBC" w:rsidP="0039442E">
            <w:r>
              <w:t xml:space="preserve">The library was adapted for Arduino by Mathijs </w:t>
            </w:r>
            <w:proofErr w:type="spellStart"/>
            <w:r>
              <w:t>Kooijman</w:t>
            </w:r>
            <w:proofErr w:type="spellEnd"/>
            <w:r>
              <w:t xml:space="preserve">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6AE54C1C" w:rsidR="00D95FBC" w:rsidRPr="00E25C99" w:rsidRDefault="00D95FBC" w:rsidP="0039442E">
            <w:pPr>
              <w:rPr>
                <w:rFonts w:cs="Arial"/>
                <w:b/>
              </w:rPr>
            </w:pPr>
            <w:r w:rsidRPr="00E25C99">
              <w:rPr>
                <w:rFonts w:cs="Arial"/>
                <w:b/>
              </w:rPr>
              <w:t>© 2018</w:t>
            </w:r>
            <w:r w:rsidR="004E6793">
              <w:rPr>
                <w:rFonts w:cs="Arial"/>
                <w:b/>
              </w:rPr>
              <w:t>-20</w:t>
            </w:r>
            <w:r w:rsidR="00DA17FC">
              <w:rPr>
                <w:rFonts w:cs="Arial"/>
                <w:b/>
              </w:rPr>
              <w:t>2</w:t>
            </w:r>
            <w:r w:rsidR="00411DD9">
              <w:rPr>
                <w:rFonts w:cs="Arial"/>
                <w:b/>
              </w:rPr>
              <w:t>4</w:t>
            </w:r>
            <w:r w:rsidRPr="00E25C99">
              <w:rPr>
                <w:rFonts w:cs="Arial"/>
                <w:b/>
              </w:rPr>
              <w:t xml:space="preserve"> MCCI Corporation</w:t>
            </w:r>
          </w:p>
          <w:p w14:paraId="0ACB9493" w14:textId="74A38228" w:rsidR="00D95FBC" w:rsidRDefault="00E25C99" w:rsidP="0039442E">
            <w:r>
              <w:rPr>
                <w:rFonts w:cs="Arial"/>
              </w:rPr>
              <w:t>C</w:t>
            </w:r>
            <w:r w:rsidR="00D95FBC">
              <w:rPr>
                <w:rFonts w:cs="Arial"/>
              </w:rPr>
              <w:t>opyright MCCI Corporation, 2018</w:t>
            </w:r>
            <w:r w:rsidR="004E6793">
              <w:rPr>
                <w:rFonts w:cs="Arial"/>
              </w:rPr>
              <w:t>-20</w:t>
            </w:r>
            <w:r w:rsidR="001D1C09">
              <w:rPr>
                <w:rFonts w:cs="Arial"/>
              </w:rPr>
              <w:t>2</w:t>
            </w:r>
            <w:r w:rsidR="00411DD9">
              <w:rPr>
                <w:rFonts w:cs="Arial"/>
              </w:rPr>
              <w:t>4</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3D4A9E64" w:rsidR="006E2689" w:rsidRDefault="006E2689" w:rsidP="0039442E">
            <w:pPr>
              <w:rPr>
                <w:rFonts w:cs="Arial"/>
              </w:rPr>
            </w:pPr>
            <w:r>
              <w:rPr>
                <w:rFonts w:cs="Arial"/>
              </w:rPr>
              <w:t xml:space="preserve">MCCI </w:t>
            </w:r>
            <w:r w:rsidR="004C0D30">
              <w:rPr>
                <w:rFonts w:cs="Arial"/>
              </w:rPr>
              <w:t xml:space="preserve">and MCCI Catena are </w:t>
            </w:r>
            <w:r>
              <w:rPr>
                <w:rFonts w:cs="Arial"/>
              </w:rPr>
              <w:t>registered trademark</w:t>
            </w:r>
            <w:r w:rsidR="004C0D30">
              <w:rPr>
                <w:rFonts w:cs="Arial"/>
              </w:rPr>
              <w:t>s</w:t>
            </w:r>
            <w:r>
              <w:rPr>
                <w:rFonts w:cs="Arial"/>
              </w:rPr>
              <w:t xml:space="preserve">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3C9EB4C8" w14:textId="24A34254" w:rsidR="001C5FD9" w:rsidRDefault="00195F67">
      <w:pPr>
        <w:pStyle w:val="TOC1"/>
        <w:tabs>
          <w:tab w:val="left" w:pos="600"/>
          <w:tab w:val="right" w:leader="dot" w:pos="9075"/>
        </w:tabs>
        <w:rPr>
          <w:rFonts w:asciiTheme="minorHAnsi" w:eastAsiaTheme="minorEastAsia" w:hAnsiTheme="minorHAnsi" w:cstheme="minorBidi"/>
          <w:b w:val="0"/>
          <w:bCs w:val="0"/>
          <w:noProof/>
          <w:kern w:val="2"/>
          <w:sz w:val="24"/>
          <w:szCs w:val="24"/>
          <w:lang w:eastAsia="zh-CN"/>
          <w14:ligatures w14:val="standardContextual"/>
        </w:rPr>
      </w:pPr>
      <w:r>
        <w:rPr>
          <w:bCs w:val="0"/>
        </w:rPr>
        <w:fldChar w:fldCharType="begin"/>
      </w:r>
      <w:r>
        <w:rPr>
          <w:bCs w:val="0"/>
        </w:rPr>
        <w:instrText xml:space="preserve"> TOC \o "1-2" \h \z \u </w:instrText>
      </w:r>
      <w:r>
        <w:rPr>
          <w:bCs w:val="0"/>
        </w:rPr>
        <w:fldChar w:fldCharType="separate"/>
      </w:r>
      <w:hyperlink w:anchor="_Toc182760456" w:history="1">
        <w:r w:rsidR="001C5FD9" w:rsidRPr="00EB17C8">
          <w:rPr>
            <w:rStyle w:val="Hyperlink"/>
            <w:noProof/>
          </w:rPr>
          <w:t>1.</w:t>
        </w:r>
        <w:r w:rsidR="001C5FD9">
          <w:rPr>
            <w:rFonts w:asciiTheme="minorHAnsi" w:eastAsiaTheme="minorEastAsia" w:hAnsiTheme="minorHAnsi" w:cstheme="minorBidi"/>
            <w:b w:val="0"/>
            <w:bCs w:val="0"/>
            <w:noProof/>
            <w:kern w:val="2"/>
            <w:sz w:val="24"/>
            <w:szCs w:val="24"/>
            <w:lang w:eastAsia="zh-CN"/>
            <w14:ligatures w14:val="standardContextual"/>
          </w:rPr>
          <w:tab/>
        </w:r>
        <w:r w:rsidR="001C5FD9" w:rsidRPr="00EB17C8">
          <w:rPr>
            <w:rStyle w:val="Hyperlink"/>
            <w:noProof/>
          </w:rPr>
          <w:t>Introduction</w:t>
        </w:r>
        <w:r w:rsidR="001C5FD9">
          <w:rPr>
            <w:noProof/>
            <w:webHidden/>
          </w:rPr>
          <w:tab/>
        </w:r>
        <w:r w:rsidR="001C5FD9">
          <w:rPr>
            <w:noProof/>
            <w:webHidden/>
          </w:rPr>
          <w:fldChar w:fldCharType="begin"/>
        </w:r>
        <w:r w:rsidR="001C5FD9">
          <w:rPr>
            <w:noProof/>
            <w:webHidden/>
          </w:rPr>
          <w:instrText xml:space="preserve"> PAGEREF _Toc182760456 \h </w:instrText>
        </w:r>
        <w:r w:rsidR="001C5FD9">
          <w:rPr>
            <w:noProof/>
            <w:webHidden/>
          </w:rPr>
        </w:r>
        <w:r w:rsidR="001C5FD9">
          <w:rPr>
            <w:noProof/>
            <w:webHidden/>
          </w:rPr>
          <w:fldChar w:fldCharType="separate"/>
        </w:r>
        <w:r w:rsidR="001C5FD9">
          <w:rPr>
            <w:noProof/>
            <w:webHidden/>
          </w:rPr>
          <w:t>5</w:t>
        </w:r>
        <w:r w:rsidR="001C5FD9">
          <w:rPr>
            <w:noProof/>
            <w:webHidden/>
          </w:rPr>
          <w:fldChar w:fldCharType="end"/>
        </w:r>
      </w:hyperlink>
    </w:p>
    <w:p w14:paraId="2F8A232A" w14:textId="4E7AFC3F"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57" w:history="1">
        <w:r w:rsidRPr="00EB17C8">
          <w:rPr>
            <w:rStyle w:val="Hyperlink"/>
            <w:noProof/>
          </w:rPr>
          <w:t>1.1</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LoRaWAN Versions and Features Supported</w:t>
        </w:r>
        <w:r>
          <w:rPr>
            <w:noProof/>
            <w:webHidden/>
          </w:rPr>
          <w:tab/>
        </w:r>
        <w:r>
          <w:rPr>
            <w:noProof/>
            <w:webHidden/>
          </w:rPr>
          <w:fldChar w:fldCharType="begin"/>
        </w:r>
        <w:r>
          <w:rPr>
            <w:noProof/>
            <w:webHidden/>
          </w:rPr>
          <w:instrText xml:space="preserve"> PAGEREF _Toc182760457 \h </w:instrText>
        </w:r>
        <w:r>
          <w:rPr>
            <w:noProof/>
            <w:webHidden/>
          </w:rPr>
        </w:r>
        <w:r>
          <w:rPr>
            <w:noProof/>
            <w:webHidden/>
          </w:rPr>
          <w:fldChar w:fldCharType="separate"/>
        </w:r>
        <w:r>
          <w:rPr>
            <w:noProof/>
            <w:webHidden/>
          </w:rPr>
          <w:t>6</w:t>
        </w:r>
        <w:r>
          <w:rPr>
            <w:noProof/>
            <w:webHidden/>
          </w:rPr>
          <w:fldChar w:fldCharType="end"/>
        </w:r>
      </w:hyperlink>
    </w:p>
    <w:p w14:paraId="6173D92C" w14:textId="70A2348E"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58" w:history="1">
        <w:r w:rsidRPr="00EB17C8">
          <w:rPr>
            <w:rStyle w:val="Hyperlink"/>
            <w:noProof/>
          </w:rPr>
          <w:t>1.2</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Class A and Class B Support</w:t>
        </w:r>
        <w:r>
          <w:rPr>
            <w:noProof/>
            <w:webHidden/>
          </w:rPr>
          <w:tab/>
        </w:r>
        <w:r>
          <w:rPr>
            <w:noProof/>
            <w:webHidden/>
          </w:rPr>
          <w:fldChar w:fldCharType="begin"/>
        </w:r>
        <w:r>
          <w:rPr>
            <w:noProof/>
            <w:webHidden/>
          </w:rPr>
          <w:instrText xml:space="preserve"> PAGEREF _Toc182760458 \h </w:instrText>
        </w:r>
        <w:r>
          <w:rPr>
            <w:noProof/>
            <w:webHidden/>
          </w:rPr>
        </w:r>
        <w:r>
          <w:rPr>
            <w:noProof/>
            <w:webHidden/>
          </w:rPr>
          <w:fldChar w:fldCharType="separate"/>
        </w:r>
        <w:r>
          <w:rPr>
            <w:noProof/>
            <w:webHidden/>
          </w:rPr>
          <w:t>6</w:t>
        </w:r>
        <w:r>
          <w:rPr>
            <w:noProof/>
            <w:webHidden/>
          </w:rPr>
          <w:fldChar w:fldCharType="end"/>
        </w:r>
      </w:hyperlink>
    </w:p>
    <w:p w14:paraId="345F61CC" w14:textId="4C34BF7F" w:rsidR="001C5FD9" w:rsidRDefault="001C5FD9">
      <w:pPr>
        <w:pStyle w:val="TOC1"/>
        <w:tabs>
          <w:tab w:val="left" w:pos="600"/>
          <w:tab w:val="right" w:leader="dot" w:pos="9075"/>
        </w:tabs>
        <w:rPr>
          <w:rFonts w:asciiTheme="minorHAnsi" w:eastAsiaTheme="minorEastAsia" w:hAnsiTheme="minorHAnsi" w:cstheme="minorBidi"/>
          <w:b w:val="0"/>
          <w:bCs w:val="0"/>
          <w:noProof/>
          <w:kern w:val="2"/>
          <w:sz w:val="24"/>
          <w:szCs w:val="24"/>
          <w:lang w:eastAsia="zh-CN"/>
          <w14:ligatures w14:val="standardContextual"/>
        </w:rPr>
      </w:pPr>
      <w:hyperlink w:anchor="_Toc182760459" w:history="1">
        <w:r w:rsidRPr="00EB17C8">
          <w:rPr>
            <w:rStyle w:val="Hyperlink"/>
            <w:noProof/>
          </w:rPr>
          <w:t>2.</w:t>
        </w:r>
        <w:r>
          <w:rPr>
            <w:rFonts w:asciiTheme="minorHAnsi" w:eastAsiaTheme="minorEastAsia" w:hAnsiTheme="minorHAnsi" w:cstheme="minorBidi"/>
            <w:b w:val="0"/>
            <w:bCs w:val="0"/>
            <w:noProof/>
            <w:kern w:val="2"/>
            <w:sz w:val="24"/>
            <w:szCs w:val="24"/>
            <w:lang w:eastAsia="zh-CN"/>
            <w14:ligatures w14:val="standardContextual"/>
          </w:rPr>
          <w:tab/>
        </w:r>
        <w:r w:rsidRPr="00EB17C8">
          <w:rPr>
            <w:rStyle w:val="Hyperlink"/>
            <w:noProof/>
          </w:rPr>
          <w:t>Programming Model and API</w:t>
        </w:r>
        <w:r>
          <w:rPr>
            <w:noProof/>
            <w:webHidden/>
          </w:rPr>
          <w:tab/>
        </w:r>
        <w:r>
          <w:rPr>
            <w:noProof/>
            <w:webHidden/>
          </w:rPr>
          <w:fldChar w:fldCharType="begin"/>
        </w:r>
        <w:r>
          <w:rPr>
            <w:noProof/>
            <w:webHidden/>
          </w:rPr>
          <w:instrText xml:space="preserve"> PAGEREF _Toc182760459 \h </w:instrText>
        </w:r>
        <w:r>
          <w:rPr>
            <w:noProof/>
            <w:webHidden/>
          </w:rPr>
        </w:r>
        <w:r>
          <w:rPr>
            <w:noProof/>
            <w:webHidden/>
          </w:rPr>
          <w:fldChar w:fldCharType="separate"/>
        </w:r>
        <w:r>
          <w:rPr>
            <w:noProof/>
            <w:webHidden/>
          </w:rPr>
          <w:t>7</w:t>
        </w:r>
        <w:r>
          <w:rPr>
            <w:noProof/>
            <w:webHidden/>
          </w:rPr>
          <w:fldChar w:fldCharType="end"/>
        </w:r>
      </w:hyperlink>
    </w:p>
    <w:p w14:paraId="4A37AFC4" w14:textId="3A1605ED"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0" w:history="1">
        <w:r w:rsidRPr="00EB17C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Programming Model</w:t>
        </w:r>
        <w:r>
          <w:rPr>
            <w:noProof/>
            <w:webHidden/>
          </w:rPr>
          <w:tab/>
        </w:r>
        <w:r>
          <w:rPr>
            <w:noProof/>
            <w:webHidden/>
          </w:rPr>
          <w:fldChar w:fldCharType="begin"/>
        </w:r>
        <w:r>
          <w:rPr>
            <w:noProof/>
            <w:webHidden/>
          </w:rPr>
          <w:instrText xml:space="preserve"> PAGEREF _Toc182760460 \h </w:instrText>
        </w:r>
        <w:r>
          <w:rPr>
            <w:noProof/>
            <w:webHidden/>
          </w:rPr>
        </w:r>
        <w:r>
          <w:rPr>
            <w:noProof/>
            <w:webHidden/>
          </w:rPr>
          <w:fldChar w:fldCharType="separate"/>
        </w:r>
        <w:r>
          <w:rPr>
            <w:noProof/>
            <w:webHidden/>
          </w:rPr>
          <w:t>7</w:t>
        </w:r>
        <w:r>
          <w:rPr>
            <w:noProof/>
            <w:webHidden/>
          </w:rPr>
          <w:fldChar w:fldCharType="end"/>
        </w:r>
      </w:hyperlink>
    </w:p>
    <w:p w14:paraId="555ED82E" w14:textId="64CC45E6"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1" w:history="1">
        <w:r w:rsidRPr="00EB17C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Run-time Functions</w:t>
        </w:r>
        <w:r>
          <w:rPr>
            <w:noProof/>
            <w:webHidden/>
          </w:rPr>
          <w:tab/>
        </w:r>
        <w:r>
          <w:rPr>
            <w:noProof/>
            <w:webHidden/>
          </w:rPr>
          <w:fldChar w:fldCharType="begin"/>
        </w:r>
        <w:r>
          <w:rPr>
            <w:noProof/>
            <w:webHidden/>
          </w:rPr>
          <w:instrText xml:space="preserve"> PAGEREF _Toc182760461 \h </w:instrText>
        </w:r>
        <w:r>
          <w:rPr>
            <w:noProof/>
            <w:webHidden/>
          </w:rPr>
        </w:r>
        <w:r>
          <w:rPr>
            <w:noProof/>
            <w:webHidden/>
          </w:rPr>
          <w:fldChar w:fldCharType="separate"/>
        </w:r>
        <w:r>
          <w:rPr>
            <w:noProof/>
            <w:webHidden/>
          </w:rPr>
          <w:t>9</w:t>
        </w:r>
        <w:r>
          <w:rPr>
            <w:noProof/>
            <w:webHidden/>
          </w:rPr>
          <w:fldChar w:fldCharType="end"/>
        </w:r>
      </w:hyperlink>
    </w:p>
    <w:p w14:paraId="32983EB8" w14:textId="6C8D3B18"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2" w:history="1">
        <w:r w:rsidRPr="00EB17C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Application callbacks</w:t>
        </w:r>
        <w:r>
          <w:rPr>
            <w:noProof/>
            <w:webHidden/>
          </w:rPr>
          <w:tab/>
        </w:r>
        <w:r>
          <w:rPr>
            <w:noProof/>
            <w:webHidden/>
          </w:rPr>
          <w:fldChar w:fldCharType="begin"/>
        </w:r>
        <w:r>
          <w:rPr>
            <w:noProof/>
            <w:webHidden/>
          </w:rPr>
          <w:instrText xml:space="preserve"> PAGEREF _Toc182760462 \h </w:instrText>
        </w:r>
        <w:r>
          <w:rPr>
            <w:noProof/>
            <w:webHidden/>
          </w:rPr>
        </w:r>
        <w:r>
          <w:rPr>
            <w:noProof/>
            <w:webHidden/>
          </w:rPr>
          <w:fldChar w:fldCharType="separate"/>
        </w:r>
        <w:r>
          <w:rPr>
            <w:noProof/>
            <w:webHidden/>
          </w:rPr>
          <w:t>10</w:t>
        </w:r>
        <w:r>
          <w:rPr>
            <w:noProof/>
            <w:webHidden/>
          </w:rPr>
          <w:fldChar w:fldCharType="end"/>
        </w:r>
      </w:hyperlink>
    </w:p>
    <w:p w14:paraId="15AAE2CD" w14:textId="48330F9A"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3" w:history="1">
        <w:r w:rsidRPr="00EB17C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The LMIC Struct</w:t>
        </w:r>
        <w:r>
          <w:rPr>
            <w:noProof/>
            <w:webHidden/>
          </w:rPr>
          <w:tab/>
        </w:r>
        <w:r>
          <w:rPr>
            <w:noProof/>
            <w:webHidden/>
          </w:rPr>
          <w:fldChar w:fldCharType="begin"/>
        </w:r>
        <w:r>
          <w:rPr>
            <w:noProof/>
            <w:webHidden/>
          </w:rPr>
          <w:instrText xml:space="preserve"> PAGEREF _Toc182760463 \h </w:instrText>
        </w:r>
        <w:r>
          <w:rPr>
            <w:noProof/>
            <w:webHidden/>
          </w:rPr>
        </w:r>
        <w:r>
          <w:rPr>
            <w:noProof/>
            <w:webHidden/>
          </w:rPr>
          <w:fldChar w:fldCharType="separate"/>
        </w:r>
        <w:r>
          <w:rPr>
            <w:noProof/>
            <w:webHidden/>
          </w:rPr>
          <w:t>11</w:t>
        </w:r>
        <w:r>
          <w:rPr>
            <w:noProof/>
            <w:webHidden/>
          </w:rPr>
          <w:fldChar w:fldCharType="end"/>
        </w:r>
      </w:hyperlink>
    </w:p>
    <w:p w14:paraId="57CB90A9" w14:textId="6FE80CBE"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4" w:history="1">
        <w:r w:rsidRPr="00EB17C8">
          <w:rPr>
            <w:rStyle w:val="Hyperlink"/>
            <w:noProof/>
          </w:rPr>
          <w:t>2.5</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API Functions</w:t>
        </w:r>
        <w:r>
          <w:rPr>
            <w:noProof/>
            <w:webHidden/>
          </w:rPr>
          <w:tab/>
        </w:r>
        <w:r>
          <w:rPr>
            <w:noProof/>
            <w:webHidden/>
          </w:rPr>
          <w:fldChar w:fldCharType="begin"/>
        </w:r>
        <w:r>
          <w:rPr>
            <w:noProof/>
            <w:webHidden/>
          </w:rPr>
          <w:instrText xml:space="preserve"> PAGEREF _Toc182760464 \h </w:instrText>
        </w:r>
        <w:r>
          <w:rPr>
            <w:noProof/>
            <w:webHidden/>
          </w:rPr>
        </w:r>
        <w:r>
          <w:rPr>
            <w:noProof/>
            <w:webHidden/>
          </w:rPr>
          <w:fldChar w:fldCharType="separate"/>
        </w:r>
        <w:r>
          <w:rPr>
            <w:noProof/>
            <w:webHidden/>
          </w:rPr>
          <w:t>12</w:t>
        </w:r>
        <w:r>
          <w:rPr>
            <w:noProof/>
            <w:webHidden/>
          </w:rPr>
          <w:fldChar w:fldCharType="end"/>
        </w:r>
      </w:hyperlink>
    </w:p>
    <w:p w14:paraId="37799A75" w14:textId="31F68D75" w:rsidR="001C5FD9" w:rsidRDefault="001C5FD9">
      <w:pPr>
        <w:pStyle w:val="TOC1"/>
        <w:tabs>
          <w:tab w:val="left" w:pos="600"/>
          <w:tab w:val="right" w:leader="dot" w:pos="9075"/>
        </w:tabs>
        <w:rPr>
          <w:rFonts w:asciiTheme="minorHAnsi" w:eastAsiaTheme="minorEastAsia" w:hAnsiTheme="minorHAnsi" w:cstheme="minorBidi"/>
          <w:b w:val="0"/>
          <w:bCs w:val="0"/>
          <w:noProof/>
          <w:kern w:val="2"/>
          <w:sz w:val="24"/>
          <w:szCs w:val="24"/>
          <w:lang w:eastAsia="zh-CN"/>
          <w14:ligatures w14:val="standardContextual"/>
        </w:rPr>
      </w:pPr>
      <w:hyperlink w:anchor="_Toc182760465" w:history="1">
        <w:r w:rsidRPr="00EB17C8">
          <w:rPr>
            <w:rStyle w:val="Hyperlink"/>
            <w:noProof/>
          </w:rPr>
          <w:t>3.</w:t>
        </w:r>
        <w:r>
          <w:rPr>
            <w:rFonts w:asciiTheme="minorHAnsi" w:eastAsiaTheme="minorEastAsia" w:hAnsiTheme="minorHAnsi" w:cstheme="minorBidi"/>
            <w:b w:val="0"/>
            <w:bCs w:val="0"/>
            <w:noProof/>
            <w:kern w:val="2"/>
            <w:sz w:val="24"/>
            <w:szCs w:val="24"/>
            <w:lang w:eastAsia="zh-CN"/>
            <w14:ligatures w14:val="standardContextual"/>
          </w:rPr>
          <w:tab/>
        </w:r>
        <w:r w:rsidRPr="00EB17C8">
          <w:rPr>
            <w:rStyle w:val="Hyperlink"/>
            <w:noProof/>
          </w:rPr>
          <w:t>Hardware Abstraction Layer</w:t>
        </w:r>
        <w:r>
          <w:rPr>
            <w:noProof/>
            <w:webHidden/>
          </w:rPr>
          <w:tab/>
        </w:r>
        <w:r>
          <w:rPr>
            <w:noProof/>
            <w:webHidden/>
          </w:rPr>
          <w:fldChar w:fldCharType="begin"/>
        </w:r>
        <w:r>
          <w:rPr>
            <w:noProof/>
            <w:webHidden/>
          </w:rPr>
          <w:instrText xml:space="preserve"> PAGEREF _Toc182760465 \h </w:instrText>
        </w:r>
        <w:r>
          <w:rPr>
            <w:noProof/>
            <w:webHidden/>
          </w:rPr>
        </w:r>
        <w:r>
          <w:rPr>
            <w:noProof/>
            <w:webHidden/>
          </w:rPr>
          <w:fldChar w:fldCharType="separate"/>
        </w:r>
        <w:r>
          <w:rPr>
            <w:noProof/>
            <w:webHidden/>
          </w:rPr>
          <w:t>23</w:t>
        </w:r>
        <w:r>
          <w:rPr>
            <w:noProof/>
            <w:webHidden/>
          </w:rPr>
          <w:fldChar w:fldCharType="end"/>
        </w:r>
      </w:hyperlink>
    </w:p>
    <w:p w14:paraId="4F274608" w14:textId="0FDC34DF"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6" w:history="1">
        <w:r w:rsidRPr="00EB17C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HAL Interface</w:t>
        </w:r>
        <w:r>
          <w:rPr>
            <w:noProof/>
            <w:webHidden/>
          </w:rPr>
          <w:tab/>
        </w:r>
        <w:r>
          <w:rPr>
            <w:noProof/>
            <w:webHidden/>
          </w:rPr>
          <w:fldChar w:fldCharType="begin"/>
        </w:r>
        <w:r>
          <w:rPr>
            <w:noProof/>
            <w:webHidden/>
          </w:rPr>
          <w:instrText xml:space="preserve"> PAGEREF _Toc182760466 \h </w:instrText>
        </w:r>
        <w:r>
          <w:rPr>
            <w:noProof/>
            <w:webHidden/>
          </w:rPr>
        </w:r>
        <w:r>
          <w:rPr>
            <w:noProof/>
            <w:webHidden/>
          </w:rPr>
          <w:fldChar w:fldCharType="separate"/>
        </w:r>
        <w:r>
          <w:rPr>
            <w:noProof/>
            <w:webHidden/>
          </w:rPr>
          <w:t>23</w:t>
        </w:r>
        <w:r>
          <w:rPr>
            <w:noProof/>
            <w:webHidden/>
          </w:rPr>
          <w:fldChar w:fldCharType="end"/>
        </w:r>
      </w:hyperlink>
    </w:p>
    <w:p w14:paraId="30B67E58" w14:textId="7475D480"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67" w:history="1">
        <w:r w:rsidRPr="00EB17C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HAL Reference Implementation for Arduino</w:t>
        </w:r>
        <w:r>
          <w:rPr>
            <w:noProof/>
            <w:webHidden/>
          </w:rPr>
          <w:tab/>
        </w:r>
        <w:r>
          <w:rPr>
            <w:noProof/>
            <w:webHidden/>
          </w:rPr>
          <w:fldChar w:fldCharType="begin"/>
        </w:r>
        <w:r>
          <w:rPr>
            <w:noProof/>
            <w:webHidden/>
          </w:rPr>
          <w:instrText xml:space="preserve"> PAGEREF _Toc182760467 \h </w:instrText>
        </w:r>
        <w:r>
          <w:rPr>
            <w:noProof/>
            <w:webHidden/>
          </w:rPr>
        </w:r>
        <w:r>
          <w:rPr>
            <w:noProof/>
            <w:webHidden/>
          </w:rPr>
          <w:fldChar w:fldCharType="separate"/>
        </w:r>
        <w:r>
          <w:rPr>
            <w:noProof/>
            <w:webHidden/>
          </w:rPr>
          <w:t>25</w:t>
        </w:r>
        <w:r>
          <w:rPr>
            <w:noProof/>
            <w:webHidden/>
          </w:rPr>
          <w:fldChar w:fldCharType="end"/>
        </w:r>
      </w:hyperlink>
    </w:p>
    <w:p w14:paraId="6419BCD9" w14:textId="3DCB376F" w:rsidR="001C5FD9" w:rsidRDefault="001C5FD9">
      <w:pPr>
        <w:pStyle w:val="TOC1"/>
        <w:tabs>
          <w:tab w:val="left" w:pos="600"/>
          <w:tab w:val="right" w:leader="dot" w:pos="9075"/>
        </w:tabs>
        <w:rPr>
          <w:rFonts w:asciiTheme="minorHAnsi" w:eastAsiaTheme="minorEastAsia" w:hAnsiTheme="minorHAnsi" w:cstheme="minorBidi"/>
          <w:b w:val="0"/>
          <w:bCs w:val="0"/>
          <w:noProof/>
          <w:kern w:val="2"/>
          <w:sz w:val="24"/>
          <w:szCs w:val="24"/>
          <w:lang w:eastAsia="zh-CN"/>
          <w14:ligatures w14:val="standardContextual"/>
        </w:rPr>
      </w:pPr>
      <w:hyperlink w:anchor="_Toc182760468" w:history="1">
        <w:r w:rsidRPr="00EB17C8">
          <w:rPr>
            <w:rStyle w:val="Hyperlink"/>
            <w:noProof/>
          </w:rPr>
          <w:t>4.</w:t>
        </w:r>
        <w:r>
          <w:rPr>
            <w:rFonts w:asciiTheme="minorHAnsi" w:eastAsiaTheme="minorEastAsia" w:hAnsiTheme="minorHAnsi" w:cstheme="minorBidi"/>
            <w:b w:val="0"/>
            <w:bCs w:val="0"/>
            <w:noProof/>
            <w:kern w:val="2"/>
            <w:sz w:val="24"/>
            <w:szCs w:val="24"/>
            <w:lang w:eastAsia="zh-CN"/>
            <w14:ligatures w14:val="standardContextual"/>
          </w:rPr>
          <w:tab/>
        </w:r>
        <w:r w:rsidRPr="00EB17C8">
          <w:rPr>
            <w:rStyle w:val="Hyperlink"/>
            <w:noProof/>
          </w:rPr>
          <w:t>Examples</w:t>
        </w:r>
        <w:r>
          <w:rPr>
            <w:noProof/>
            <w:webHidden/>
          </w:rPr>
          <w:tab/>
        </w:r>
        <w:r>
          <w:rPr>
            <w:noProof/>
            <w:webHidden/>
          </w:rPr>
          <w:fldChar w:fldCharType="begin"/>
        </w:r>
        <w:r>
          <w:rPr>
            <w:noProof/>
            <w:webHidden/>
          </w:rPr>
          <w:instrText xml:space="preserve"> PAGEREF _Toc182760468 \h </w:instrText>
        </w:r>
        <w:r>
          <w:rPr>
            <w:noProof/>
            <w:webHidden/>
          </w:rPr>
        </w:r>
        <w:r>
          <w:rPr>
            <w:noProof/>
            <w:webHidden/>
          </w:rPr>
          <w:fldChar w:fldCharType="separate"/>
        </w:r>
        <w:r>
          <w:rPr>
            <w:noProof/>
            <w:webHidden/>
          </w:rPr>
          <w:t>26</w:t>
        </w:r>
        <w:r>
          <w:rPr>
            <w:noProof/>
            <w:webHidden/>
          </w:rPr>
          <w:fldChar w:fldCharType="end"/>
        </w:r>
      </w:hyperlink>
    </w:p>
    <w:p w14:paraId="4A6ECA97" w14:textId="055FD6B3" w:rsidR="001C5FD9" w:rsidRDefault="001C5FD9">
      <w:pPr>
        <w:pStyle w:val="TOC1"/>
        <w:tabs>
          <w:tab w:val="left" w:pos="600"/>
          <w:tab w:val="right" w:leader="dot" w:pos="9075"/>
        </w:tabs>
        <w:rPr>
          <w:rFonts w:asciiTheme="minorHAnsi" w:eastAsiaTheme="minorEastAsia" w:hAnsiTheme="minorHAnsi" w:cstheme="minorBidi"/>
          <w:b w:val="0"/>
          <w:bCs w:val="0"/>
          <w:noProof/>
          <w:kern w:val="2"/>
          <w:sz w:val="24"/>
          <w:szCs w:val="24"/>
          <w:lang w:eastAsia="zh-CN"/>
          <w14:ligatures w14:val="standardContextual"/>
        </w:rPr>
      </w:pPr>
      <w:hyperlink w:anchor="_Toc182760469" w:history="1">
        <w:r w:rsidRPr="00EB17C8">
          <w:rPr>
            <w:rStyle w:val="Hyperlink"/>
            <w:noProof/>
          </w:rPr>
          <w:t>5.</w:t>
        </w:r>
        <w:r>
          <w:rPr>
            <w:rFonts w:asciiTheme="minorHAnsi" w:eastAsiaTheme="minorEastAsia" w:hAnsiTheme="minorHAnsi" w:cstheme="minorBidi"/>
            <w:b w:val="0"/>
            <w:bCs w:val="0"/>
            <w:noProof/>
            <w:kern w:val="2"/>
            <w:sz w:val="24"/>
            <w:szCs w:val="24"/>
            <w:lang w:eastAsia="zh-CN"/>
            <w14:ligatures w14:val="standardContextual"/>
          </w:rPr>
          <w:tab/>
        </w:r>
        <w:r w:rsidRPr="00EB17C8">
          <w:rPr>
            <w:rStyle w:val="Hyperlink"/>
            <w:noProof/>
          </w:rPr>
          <w:t>Release History</w:t>
        </w:r>
        <w:r>
          <w:rPr>
            <w:noProof/>
            <w:webHidden/>
          </w:rPr>
          <w:tab/>
        </w:r>
        <w:r>
          <w:rPr>
            <w:noProof/>
            <w:webHidden/>
          </w:rPr>
          <w:fldChar w:fldCharType="begin"/>
        </w:r>
        <w:r>
          <w:rPr>
            <w:noProof/>
            <w:webHidden/>
          </w:rPr>
          <w:instrText xml:space="preserve"> PAGEREF _Toc182760469 \h </w:instrText>
        </w:r>
        <w:r>
          <w:rPr>
            <w:noProof/>
            <w:webHidden/>
          </w:rPr>
        </w:r>
        <w:r>
          <w:rPr>
            <w:noProof/>
            <w:webHidden/>
          </w:rPr>
          <w:fldChar w:fldCharType="separate"/>
        </w:r>
        <w:r>
          <w:rPr>
            <w:noProof/>
            <w:webHidden/>
          </w:rPr>
          <w:t>27</w:t>
        </w:r>
        <w:r>
          <w:rPr>
            <w:noProof/>
            <w:webHidden/>
          </w:rPr>
          <w:fldChar w:fldCharType="end"/>
        </w:r>
      </w:hyperlink>
    </w:p>
    <w:p w14:paraId="175EE311" w14:textId="135F773A" w:rsidR="001C5FD9" w:rsidRDefault="001C5FD9">
      <w:pPr>
        <w:pStyle w:val="TOC2"/>
        <w:tabs>
          <w:tab w:val="left" w:pos="800"/>
          <w:tab w:val="right" w:leader="dot" w:pos="9075"/>
        </w:tabs>
        <w:rPr>
          <w:rFonts w:asciiTheme="minorHAnsi" w:eastAsiaTheme="minorEastAsia" w:hAnsiTheme="minorHAnsi" w:cstheme="minorBidi"/>
          <w:noProof/>
          <w:kern w:val="2"/>
          <w:sz w:val="24"/>
          <w:szCs w:val="24"/>
          <w:lang w:eastAsia="zh-CN"/>
          <w14:ligatures w14:val="standardContextual"/>
        </w:rPr>
      </w:pPr>
      <w:hyperlink w:anchor="_Toc182760470" w:history="1">
        <w:r w:rsidRPr="00EB17C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EB17C8">
          <w:rPr>
            <w:rStyle w:val="Hyperlink"/>
            <w:noProof/>
          </w:rPr>
          <w:t>IBM Release History</w:t>
        </w:r>
        <w:r>
          <w:rPr>
            <w:noProof/>
            <w:webHidden/>
          </w:rPr>
          <w:tab/>
        </w:r>
        <w:r>
          <w:rPr>
            <w:noProof/>
            <w:webHidden/>
          </w:rPr>
          <w:fldChar w:fldCharType="begin"/>
        </w:r>
        <w:r>
          <w:rPr>
            <w:noProof/>
            <w:webHidden/>
          </w:rPr>
          <w:instrText xml:space="preserve"> PAGEREF _Toc182760470 \h </w:instrText>
        </w:r>
        <w:r>
          <w:rPr>
            <w:noProof/>
            <w:webHidden/>
          </w:rPr>
        </w:r>
        <w:r>
          <w:rPr>
            <w:noProof/>
            <w:webHidden/>
          </w:rPr>
          <w:fldChar w:fldCharType="separate"/>
        </w:r>
        <w:r>
          <w:rPr>
            <w:noProof/>
            <w:webHidden/>
          </w:rPr>
          <w:t>27</w:t>
        </w:r>
        <w:r>
          <w:rPr>
            <w:noProof/>
            <w:webHidden/>
          </w:rPr>
          <w:fldChar w:fldCharType="end"/>
        </w:r>
      </w:hyperlink>
    </w:p>
    <w:p w14:paraId="53816EB4" w14:textId="2E39BF58"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182760456"/>
      <w:r w:rsidRPr="00F810D9">
        <w:lastRenderedPageBreak/>
        <w:t>Introduction</w:t>
      </w:r>
      <w:bookmarkStart w:id="5" w:name="_Toc263419426"/>
      <w:bookmarkEnd w:id="0"/>
      <w:bookmarkEnd w:id="1"/>
      <w:bookmarkEnd w:id="2"/>
      <w:bookmarkEnd w:id="3"/>
      <w:bookmarkEnd w:id="4"/>
      <w:bookmarkEnd w:id="5"/>
    </w:p>
    <w:p w14:paraId="2D07F736" w14:textId="18D94C2C" w:rsidR="00F609AE" w:rsidRDefault="00F609AE" w:rsidP="00F609AE">
      <w:r>
        <w:t xml:space="preserve">The </w:t>
      </w:r>
      <w:r w:rsidR="00E25C99">
        <w:t xml:space="preserve">Arduino </w:t>
      </w:r>
      <w:r>
        <w:t>IBM L</w:t>
      </w:r>
      <w:r w:rsidR="00CF3493">
        <w:t>oRa</w:t>
      </w:r>
      <w:r w:rsidR="008E289F">
        <w:t>WAN</w:t>
      </w:r>
      <w:r>
        <w:t xml:space="preserve"> C-library </w:t>
      </w:r>
      <w:r w:rsidR="008E289F">
        <w:t>(</w:t>
      </w:r>
      <w:hyperlink r:id="rId12" w:history="1">
        <w:r w:rsidR="00D240A4" w:rsidRPr="00C91E13">
          <w:rPr>
            <w:rStyle w:val="Hyperlink"/>
          </w:rPr>
          <w:t>LMIC</w:t>
        </w:r>
      </w:hyperlink>
      <w:r w:rsidR="008E289F">
        <w:t xml:space="preserve">) </w:t>
      </w:r>
      <w:r>
        <w:t>is a portable implementation of the LoRa</w:t>
      </w:r>
      <w:r w:rsidR="00754361">
        <w:t>WAN</w:t>
      </w:r>
      <w:r w:rsidR="00C80A0A">
        <w:t>®</w:t>
      </w:r>
      <w:r>
        <w:t xml:space="preserve"> </w:t>
      </w:r>
      <w:r w:rsidR="006E2689">
        <w:t>1.0.</w:t>
      </w:r>
      <w:r w:rsidR="001D1C09">
        <w:t>3</w:t>
      </w:r>
      <w:r w:rsidR="006E2689">
        <w:t xml:space="preserve">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411DD9">
        <w:t>,</w:t>
      </w:r>
      <w:r w:rsidR="00E25C99">
        <w:t xml:space="preserve"> SX1276</w:t>
      </w:r>
      <w:r w:rsidR="00411DD9">
        <w:t>, SX1261 or SX1262</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2B8E4542"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1C5FD9">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15B50BAE"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00411DD9">
                                      <w:rPr>
                                        <w:sz w:val="24"/>
                                        <w:szCs w:val="24"/>
                                        <w:lang w:val="de-CH"/>
                                      </w:rPr>
                                      <w:t>/1261/1262</w:t>
                                    </w:r>
                                    <w:r w:rsidRPr="00EF6831">
                                      <w:rPr>
                                        <w:sz w:val="24"/>
                                        <w:szCs w:val="24"/>
                                        <w:lang w:val="de-CH"/>
                                      </w:rPr>
                                      <w:t xml:space="preserve"> </w:t>
                                    </w:r>
                                    <w:r w:rsidRPr="00EF6831">
                                      <w:rPr>
                                        <w:sz w:val="24"/>
                                        <w:szCs w:val="24"/>
                                        <w:lang w:val="de-CH"/>
                                      </w:rPr>
                                      <w:t>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8A120E" w:rsidRPr="00EF6831" w:rsidRDefault="008A120E" w:rsidP="00EF6831">
                                    <w:pPr>
                                      <w:jc w:val="center"/>
                                      <w:rPr>
                                        <w:sz w:val="24"/>
                                        <w:szCs w:val="24"/>
                                        <w:lang w:val="de-CH"/>
                                      </w:rPr>
                                    </w:pPr>
                                    <w:r>
                                      <w:rPr>
                                        <w:sz w:val="24"/>
                                        <w:szCs w:val="24"/>
                                        <w:lang w:val="de-CH"/>
                                      </w:rPr>
                                      <w:t xml:space="preserve">Sensor </w:t>
                                    </w:r>
                                    <w:r>
                                      <w:rPr>
                                        <w:sz w:val="24"/>
                                        <w:szCs w:val="24"/>
                                        <w:lang w:val="de-CH"/>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8A120E" w:rsidRPr="00EF6831" w:rsidRDefault="008A120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8A120E" w:rsidRDefault="008A120E" w:rsidP="00245228">
                                    <w:pPr>
                                      <w:jc w:val="center"/>
                                      <w:rPr>
                                        <w:sz w:val="24"/>
                                        <w:szCs w:val="24"/>
                                        <w:lang w:val="de-CH"/>
                                      </w:rPr>
                                    </w:pPr>
                                    <w:r>
                                      <w:rPr>
                                        <w:sz w:val="24"/>
                                        <w:szCs w:val="24"/>
                                        <w:lang w:val="de-CH"/>
                                      </w:rPr>
                                      <w:t xml:space="preserve">Application </w:t>
                                    </w:r>
                                    <w:r>
                                      <w:rPr>
                                        <w:sz w:val="24"/>
                                        <w:szCs w:val="24"/>
                                        <w:lang w:val="de-CH"/>
                                      </w:rPr>
                                      <w:t>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8A120E" w:rsidRPr="005321B0" w:rsidRDefault="008A120E" w:rsidP="005321B0">
                                    <w:pPr>
                                      <w:jc w:val="center"/>
                                      <w:rPr>
                                        <w:lang w:val="de-CH"/>
                                      </w:rPr>
                                    </w:pPr>
                                    <w:r>
                                      <w:rPr>
                                        <w:lang w:val="de-CH"/>
                                      </w:rPr>
                                      <w:t xml:space="preserve">Hardware </w:t>
                                    </w:r>
                                    <w:r>
                                      <w:rPr>
                                        <w:lang w:val="de-CH"/>
                                      </w:rPr>
                                      <w:t>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8A120E" w:rsidRPr="005321B0" w:rsidRDefault="008A120E" w:rsidP="005321B0">
                                    <w:pPr>
                                      <w:jc w:val="center"/>
                                      <w:rPr>
                                        <w:lang w:val="de-CH"/>
                                      </w:rPr>
                                    </w:pPr>
                                    <w:r>
                                      <w:rPr>
                                        <w:lang w:val="de-CH"/>
                                      </w:rPr>
                                      <w:t xml:space="preserve">MAC </w:t>
                                    </w:r>
                                    <w:r>
                                      <w:rPr>
                                        <w:lang w:val="de-CH"/>
                                      </w:rPr>
                                      <w:t>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8A120E" w:rsidRPr="005321B0" w:rsidRDefault="008A120E" w:rsidP="005321B0">
                                    <w:pPr>
                                      <w:jc w:val="center"/>
                                      <w:rPr>
                                        <w:lang w:val="de-CH"/>
                                      </w:rPr>
                                    </w:pPr>
                                    <w:r>
                                      <w:rPr>
                                        <w:lang w:val="de-CH"/>
                                      </w:rPr>
                                      <w:t xml:space="preserve">Run-time </w:t>
                                    </w:r>
                                    <w:r>
                                      <w:rPr>
                                        <w:lang w:val="de-CH"/>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8A120E" w:rsidRPr="00EF6831" w:rsidRDefault="008A120E" w:rsidP="00EF6831">
                                    <w:pPr>
                                      <w:jc w:val="center"/>
                                      <w:rPr>
                                        <w:sz w:val="24"/>
                                        <w:szCs w:val="24"/>
                                        <w:lang w:val="de-CH"/>
                                      </w:rPr>
                                    </w:pPr>
                                    <w:r>
                                      <w:rPr>
                                        <w:sz w:val="24"/>
                                        <w:szCs w:val="24"/>
                                        <w:lang w:val="de-CH"/>
                                      </w:rPr>
                                      <w:t xml:space="preserve">Arduino </w:t>
                                    </w:r>
                                    <w:r>
                                      <w:rPr>
                                        <w:sz w:val="24"/>
                                        <w:szCs w:val="24"/>
                                        <w:lang w:val="de-CH"/>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15B50BAE"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00411DD9">
                                <w:rPr>
                                  <w:sz w:val="24"/>
                                  <w:szCs w:val="24"/>
                                  <w:lang w:val="de-CH"/>
                                </w:rPr>
                                <w:t>/1261/1262</w:t>
                              </w:r>
                              <w:r w:rsidRPr="00EF6831">
                                <w:rPr>
                                  <w:sz w:val="24"/>
                                  <w:szCs w:val="24"/>
                                  <w:lang w:val="de-CH"/>
                                </w:rPr>
                                <w:t xml:space="preserve"> </w:t>
                              </w:r>
                              <w:r w:rsidRPr="00EF6831">
                                <w:rPr>
                                  <w:sz w:val="24"/>
                                  <w:szCs w:val="24"/>
                                  <w:lang w:val="de-CH"/>
                                </w:rPr>
                                <w:t>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8A120E" w:rsidRPr="00EF6831" w:rsidRDefault="008A120E" w:rsidP="00EF6831">
                              <w:pPr>
                                <w:jc w:val="center"/>
                                <w:rPr>
                                  <w:sz w:val="24"/>
                                  <w:szCs w:val="24"/>
                                  <w:lang w:val="de-CH"/>
                                </w:rPr>
                              </w:pPr>
                              <w:r>
                                <w:rPr>
                                  <w:sz w:val="24"/>
                                  <w:szCs w:val="24"/>
                                  <w:lang w:val="de-CH"/>
                                </w:rPr>
                                <w:t xml:space="preserve">Sensor </w:t>
                              </w:r>
                              <w:r>
                                <w:rPr>
                                  <w:sz w:val="24"/>
                                  <w:szCs w:val="24"/>
                                  <w:lang w:val="de-CH"/>
                                </w:rPr>
                                <w:t>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8A120E" w:rsidRPr="00EF6831" w:rsidRDefault="008A120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8A120E" w:rsidRDefault="008A120E" w:rsidP="00245228">
                              <w:pPr>
                                <w:jc w:val="center"/>
                                <w:rPr>
                                  <w:sz w:val="24"/>
                                  <w:szCs w:val="24"/>
                                  <w:lang w:val="de-CH"/>
                                </w:rPr>
                              </w:pPr>
                              <w:r>
                                <w:rPr>
                                  <w:sz w:val="24"/>
                                  <w:szCs w:val="24"/>
                                  <w:lang w:val="de-CH"/>
                                </w:rPr>
                                <w:t xml:space="preserve">Application </w:t>
                              </w:r>
                              <w:r>
                                <w:rPr>
                                  <w:sz w:val="24"/>
                                  <w:szCs w:val="24"/>
                                  <w:lang w:val="de-CH"/>
                                </w:rPr>
                                <w:t>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8A120E" w:rsidRPr="005321B0" w:rsidRDefault="008A120E" w:rsidP="005321B0">
                              <w:pPr>
                                <w:jc w:val="center"/>
                                <w:rPr>
                                  <w:lang w:val="de-CH"/>
                                </w:rPr>
                              </w:pPr>
                              <w:r>
                                <w:rPr>
                                  <w:lang w:val="de-CH"/>
                                </w:rPr>
                                <w:t xml:space="preserve">Hardware </w:t>
                              </w:r>
                              <w:r>
                                <w:rPr>
                                  <w:lang w:val="de-CH"/>
                                </w:rPr>
                                <w:t>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8A120E" w:rsidRPr="005321B0" w:rsidRDefault="008A120E" w:rsidP="005321B0">
                              <w:pPr>
                                <w:jc w:val="center"/>
                                <w:rPr>
                                  <w:lang w:val="de-CH"/>
                                </w:rPr>
                              </w:pPr>
                              <w:r>
                                <w:rPr>
                                  <w:lang w:val="de-CH"/>
                                </w:rPr>
                                <w:t xml:space="preserve">MAC </w:t>
                              </w:r>
                              <w:r>
                                <w:rPr>
                                  <w:lang w:val="de-CH"/>
                                </w:rPr>
                                <w:t>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8A120E" w:rsidRPr="005321B0" w:rsidRDefault="008A120E" w:rsidP="005321B0">
                              <w:pPr>
                                <w:jc w:val="center"/>
                                <w:rPr>
                                  <w:lang w:val="de-CH"/>
                                </w:rPr>
                              </w:pPr>
                              <w:r>
                                <w:rPr>
                                  <w:lang w:val="de-CH"/>
                                </w:rPr>
                                <w:t xml:space="preserve">Run-time </w:t>
                              </w:r>
                              <w:r>
                                <w:rPr>
                                  <w:lang w:val="de-CH"/>
                                </w:rPr>
                                <w:t>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8A120E" w:rsidRPr="00EF6831" w:rsidRDefault="008A120E" w:rsidP="00EF6831">
                              <w:pPr>
                                <w:jc w:val="center"/>
                                <w:rPr>
                                  <w:sz w:val="24"/>
                                  <w:szCs w:val="24"/>
                                  <w:lang w:val="de-CH"/>
                                </w:rPr>
                              </w:pPr>
                              <w:r>
                                <w:rPr>
                                  <w:sz w:val="24"/>
                                  <w:szCs w:val="24"/>
                                  <w:lang w:val="de-CH"/>
                                </w:rPr>
                                <w:t xml:space="preserve">Arduino </w:t>
                              </w:r>
                              <w:r>
                                <w:rPr>
                                  <w:sz w:val="24"/>
                                  <w:szCs w:val="24"/>
                                  <w:lang w:val="de-CH"/>
                                </w:rPr>
                                <w:t>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3"/>
          <w:headerReference w:type="default" r:id="rId14"/>
          <w:footerReference w:type="even" r:id="rId15"/>
          <w:footerReference w:type="default" r:id="rId16"/>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182760457"/>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is not 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22A6FD99" w:rsidR="001E6006" w:rsidRDefault="001E6006" w:rsidP="003E362C">
      <w:r>
        <w:t>The library has been tested for compliance with the following LoRaWAN 1.0.</w:t>
      </w:r>
      <w:r w:rsidR="001D1C09">
        <w:t>2</w:t>
      </w:r>
      <w:r>
        <w:t xml:space="preserve"> test specifications as implemented by </w:t>
      </w:r>
      <w:proofErr w:type="spellStart"/>
      <w:r>
        <w:t>RedwoodComm</w:t>
      </w:r>
      <w:proofErr w:type="spellEnd"/>
      <w:r>
        <w:t xml:space="preserve"> in their RWC5020A tester</w:t>
      </w:r>
      <w:r w:rsidR="0061626D">
        <w:t>, using firmware version 1.170</w:t>
      </w:r>
      <w:r>
        <w:t>.</w:t>
      </w:r>
      <w:r w:rsidR="0061626D">
        <w:t xml:space="preserve"> The MCCI Catena 4610 </w:t>
      </w:r>
      <w:r w:rsidR="00411DD9">
        <w:t xml:space="preserve">(with the SX1276 radio) </w:t>
      </w:r>
      <w:r w:rsidR="0061626D">
        <w:t>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xml:space="preserve">; testing was done using channels 0~7 and 64). The </w:t>
      </w:r>
      <w:proofErr w:type="spellStart"/>
      <w:r w:rsidR="0061626D">
        <w:t>TxPower</w:t>
      </w:r>
      <w:proofErr w:type="spellEnd"/>
      <w:r w:rsidR="0061626D">
        <w:t xml:space="preserve"> test fail</w:t>
      </w:r>
      <w:r w:rsidR="00DE34EC">
        <w:t>s</w:t>
      </w:r>
      <w:r w:rsidR="0061626D">
        <w:t xml:space="preserve"> because the LMIC complies with LoRaWAN V1.0.3. The </w:t>
      </w:r>
      <w:proofErr w:type="spellStart"/>
      <w:r w:rsidR="0061626D">
        <w:t>TxPower</w:t>
      </w:r>
      <w:proofErr w:type="spellEnd"/>
      <w:r w:rsidR="0061626D">
        <w:t xml:space="preserve">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5" w:name="_Toc182760458"/>
      <w:r>
        <w:t>Class A and Class B Support</w:t>
      </w:r>
      <w:bookmarkEnd w:id="15"/>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6" w:name="_Toc182760459"/>
      <w:r>
        <w:lastRenderedPageBreak/>
        <w:t>Programming M</w:t>
      </w:r>
      <w:r w:rsidR="00F609AE">
        <w:t>odel and API</w:t>
      </w:r>
      <w:bookmarkEnd w:id="16"/>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proofErr w:type="spellStart"/>
      <w:r w:rsidRPr="00A629D4">
        <w:rPr>
          <w:rFonts w:ascii="Consolas" w:hAnsi="Consolas" w:cs="Consolas"/>
        </w:rPr>
        <w:t>lm</w:t>
      </w:r>
      <w:r w:rsidR="00CF3493">
        <w:rPr>
          <w:rFonts w:ascii="Consolas" w:hAnsi="Consolas" w:cs="Consolas"/>
        </w:rPr>
        <w:t>i</w:t>
      </w:r>
      <w:r w:rsidRPr="00A629D4">
        <w:rPr>
          <w:rFonts w:ascii="Consolas" w:hAnsi="Consolas" w:cs="Consolas"/>
        </w:rPr>
        <w:t>c.h</w:t>
      </w:r>
      <w:proofErr w:type="spellEnd"/>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proofErr w:type="spellStart"/>
      <w:r>
        <w:t>lmic</w:t>
      </w:r>
      <w:r w:rsidR="0031259C" w:rsidRPr="0031259C">
        <w:t>.h</w:t>
      </w:r>
      <w:proofErr w:type="spellEnd"/>
      <w:r w:rsidR="001E344E">
        <w:t>"</w:t>
      </w:r>
    </w:p>
    <w:p w14:paraId="468D7215" w14:textId="77777777" w:rsidR="00B17EA9" w:rsidRDefault="00B17EA9" w:rsidP="007216EC">
      <w:pPr>
        <w:rPr>
          <w:rFonts w:cs="Arial"/>
        </w:rPr>
      </w:pPr>
    </w:p>
    <w:p w14:paraId="166742A3" w14:textId="070871C9" w:rsidR="00E25C99" w:rsidRDefault="00E25C99" w:rsidP="0090160B">
      <w:pPr>
        <w:rPr>
          <w:rFonts w:cs="Arial"/>
        </w:rPr>
      </w:pPr>
      <w:r>
        <w:rPr>
          <w:rFonts w:cs="Arial"/>
        </w:rPr>
        <w:t>The library version follows Semantic Versioning 2.0.0 (</w:t>
      </w:r>
      <w:hyperlink r:id="rId17"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 xml:space="preserve">the minor version, and bits 15..8 represent the patch. Bits 7..0 are used for representing </w:t>
      </w:r>
      <w:r w:rsidR="001D1C09">
        <w:rPr>
          <w:rFonts w:cs="Arial"/>
        </w:rPr>
        <w:t>the</w:t>
      </w:r>
      <w:r w:rsidR="00FD5139">
        <w:rPr>
          <w:rFonts w:cs="Arial"/>
        </w:rPr>
        <w:t xml:space="preserve"> pre-release</w:t>
      </w:r>
      <w:r w:rsidR="001D1C09">
        <w:rPr>
          <w:rFonts w:cs="Arial"/>
        </w:rPr>
        <w:t>, called “LOCAL” for historical reasons</w:t>
      </w:r>
      <w:r w:rsidR="00FD5139">
        <w:rPr>
          <w:rFonts w:cs="Arial"/>
        </w:rPr>
        <w:t>.</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6FB4DDA" w14:textId="64966A6D" w:rsidR="007B6338" w:rsidRDefault="00FD5139" w:rsidP="0090160B">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7696B55F" w14:textId="50DFF218" w:rsidR="007B6338" w:rsidRDefault="007B6338" w:rsidP="0090160B"/>
    <w:p w14:paraId="2552CE26" w14:textId="6E7CF373" w:rsidR="001D1C09" w:rsidRPr="001D1C09" w:rsidRDefault="007B6338" w:rsidP="0090160B">
      <w:r>
        <w:t xml:space="preserve">Version numbers are represented naively – the four fields are simply packed together into a 32-bit word. This makes them easy to display, but hard to compare. </w:t>
      </w:r>
      <w:r w:rsidR="001D1C09">
        <w:t xml:space="preserve">Pre-releases are numbered higher than releases, but compare less. Several macros are provided to make it easy to compare versions numbers. </w:t>
      </w:r>
      <w:r w:rsidR="001D1C09" w:rsidRPr="001D1C09">
        <w:rPr>
          <w:rFonts w:ascii="Consolas" w:hAnsi="Consolas"/>
          <w:sz w:val="18"/>
        </w:rPr>
        <w:t>ARDUINO_LMIC_VERSION_TO_ORDINAL</w:t>
      </w:r>
      <w:r w:rsidR="001D1C09">
        <w:rPr>
          <w:rFonts w:ascii="Consolas" w:hAnsi="Consolas"/>
          <w:sz w:val="18"/>
        </w:rPr>
        <w:t>()</w:t>
      </w:r>
      <w:r w:rsidR="001D1C09">
        <w:t xml:space="preserve"> converts a version number computed by </w:t>
      </w:r>
      <w:r w:rsidR="001D1C09" w:rsidRPr="00FD5139">
        <w:rPr>
          <w:rFonts w:ascii="Consolas" w:hAnsi="Consolas"/>
          <w:sz w:val="18"/>
        </w:rPr>
        <w:t>ARDUINO_LMIC_VERSION_CALC()</w:t>
      </w:r>
      <w:r w:rsidR="001D1C09">
        <w:t xml:space="preserve"> into an integer that can be compared using the normal C comparison operators. </w:t>
      </w:r>
      <w:r w:rsidR="001D1C09" w:rsidRPr="001D1C09">
        <w:rPr>
          <w:rFonts w:ascii="Consolas" w:hAnsi="Consolas"/>
          <w:sz w:val="18"/>
        </w:rPr>
        <w:t>ARDUINO_LMIC_VERSION_COMPARE_LT</w:t>
      </w:r>
      <w:r w:rsidR="001D1C09">
        <w:rPr>
          <w:rFonts w:ascii="Consolas" w:hAnsi="Consolas"/>
          <w:sz w:val="18"/>
        </w:rPr>
        <w:t>(v1, v2)</w:t>
      </w:r>
      <w:r w:rsidR="001D1C09">
        <w:t xml:space="preserve"> compares two version numbers and returns non-zero if </w:t>
      </w:r>
      <w:r w:rsidR="001D1C09" w:rsidRPr="001D1C09">
        <w:rPr>
          <w:rFonts w:ascii="Consolas" w:hAnsi="Consolas"/>
          <w:sz w:val="18"/>
        </w:rPr>
        <w:t>v1</w:t>
      </w:r>
      <w:r w:rsidR="001D1C09">
        <w:t xml:space="preserve"> is less than </w:t>
      </w:r>
      <w:r w:rsidR="001D1C09" w:rsidRPr="001D1C09">
        <w:rPr>
          <w:rFonts w:ascii="Consolas" w:hAnsi="Consolas"/>
          <w:sz w:val="18"/>
        </w:rPr>
        <w:t>v2</w:t>
      </w:r>
      <w:r w:rsidR="001D1C09">
        <w:t xml:space="preserve"> (after converting both to ordinals).</w:t>
      </w:r>
      <w:r w:rsidR="001D1C09">
        <w:rPr>
          <w:rFonts w:ascii="Consolas" w:hAnsi="Consolas"/>
          <w:sz w:val="18"/>
        </w:rPr>
        <w:t xml:space="preserve"> </w:t>
      </w:r>
      <w:r w:rsidRPr="007B6338">
        <w:rPr>
          <w:rFonts w:ascii="Consolas" w:hAnsi="Consolas"/>
          <w:sz w:val="18"/>
        </w:rPr>
        <w:t>ARDUINO_LMIC_VERSION_COMPARE_LE(v1,</w:t>
      </w:r>
      <w:r>
        <w:t> </w:t>
      </w:r>
      <w:r w:rsidRPr="007B6338">
        <w:rPr>
          <w:rFonts w:ascii="Consolas" w:hAnsi="Consolas"/>
          <w:sz w:val="18"/>
        </w:rPr>
        <w:t>v2)</w:t>
      </w:r>
      <w:r>
        <w:t xml:space="preserve">, </w:t>
      </w:r>
      <w:r w:rsidRPr="007B6338">
        <w:rPr>
          <w:rFonts w:ascii="Consolas" w:hAnsi="Consolas"/>
          <w:sz w:val="18"/>
        </w:rPr>
        <w:t>ARDUINO_LMIC_VERSION_COMPARE_GT(v1</w:t>
      </w:r>
      <w:r>
        <w:rPr>
          <w:rFonts w:ascii="Consolas" w:hAnsi="Consolas"/>
          <w:sz w:val="18"/>
        </w:rPr>
        <w:t>, </w:t>
      </w:r>
      <w:r w:rsidRPr="007B6338">
        <w:rPr>
          <w:rFonts w:ascii="Consolas" w:hAnsi="Consolas"/>
          <w:sz w:val="18"/>
        </w:rPr>
        <w:t>v2)</w:t>
      </w:r>
      <w:r>
        <w:rPr>
          <w:rFonts w:ascii="Consolas" w:hAnsi="Consolas"/>
          <w:sz w:val="18"/>
        </w:rPr>
        <w:t>,</w:t>
      </w:r>
      <w:r>
        <w:t xml:space="preserve"> and </w:t>
      </w:r>
      <w:r w:rsidRPr="007B6338">
        <w:rPr>
          <w:rFonts w:ascii="Consolas" w:hAnsi="Consolas"/>
          <w:sz w:val="18"/>
        </w:rPr>
        <w:t>ARDUINO_LMIC_VERSION_COMPARE_GE(v1,</w:t>
      </w:r>
      <w:r>
        <w:rPr>
          <w:rFonts w:ascii="Consolas" w:hAnsi="Consolas"/>
          <w:sz w:val="18"/>
        </w:rPr>
        <w:t> </w:t>
      </w:r>
      <w:r w:rsidRPr="007B6338">
        <w:rPr>
          <w:rFonts w:ascii="Consolas" w:hAnsi="Consolas"/>
          <w:sz w:val="18"/>
        </w:rPr>
        <w:t>v2)</w:t>
      </w:r>
      <w:r>
        <w:t xml:space="preserve"> test for less-than-or-equal, greater-than, or greater-than-or-equal relationships.</w:t>
      </w:r>
      <w:r w:rsidR="001D1C09">
        <w:t xml:space="preserve"> </w:t>
      </w:r>
    </w:p>
    <w:p w14:paraId="7B908CCB" w14:textId="77777777" w:rsidR="001D1C09" w:rsidRPr="00FD5139" w:rsidRDefault="001D1C0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7" w:name="_Toc182760460"/>
      <w:r>
        <w:t>Programming M</w:t>
      </w:r>
      <w:r w:rsidR="0031259C">
        <w:t>odel</w:t>
      </w:r>
      <w:bookmarkEnd w:id="17"/>
    </w:p>
    <w:p w14:paraId="2DC4EC01" w14:textId="6557F7C3"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proofErr w:type="spellStart"/>
      <w:proofErr w:type="gramStart"/>
      <w:r w:rsidR="0036439F" w:rsidRPr="0036439F">
        <w:rPr>
          <w:rFonts w:ascii="Consolas" w:hAnsi="Consolas" w:cs="Consolas"/>
        </w:rPr>
        <w:t>onEvent</w:t>
      </w:r>
      <w:proofErr w:type="spellEnd"/>
      <w:r w:rsidR="0036439F" w:rsidRPr="0036439F">
        <w:rPr>
          <w:rFonts w:ascii="Consolas" w:hAnsi="Consolas" w:cs="Consolas"/>
        </w:rPr>
        <w:t>(</w:t>
      </w:r>
      <w:proofErr w:type="gramEnd"/>
      <w:r w:rsidR="0036439F" w:rsidRPr="0036439F">
        <w:rPr>
          <w:rFonts w:ascii="Consolas" w:hAnsi="Consolas" w:cs="Consolas"/>
        </w:rPr>
        <w:t>)</w:t>
      </w:r>
      <w:r w:rsidR="0036439F">
        <w:t xml:space="preserve"> callback function (see </w:t>
      </w:r>
      <w:r w:rsidR="0036439F">
        <w:fldChar w:fldCharType="begin"/>
      </w:r>
      <w:r w:rsidR="0036439F">
        <w:instrText xml:space="preserve"> REF _Ref396205206 \r \h </w:instrText>
      </w:r>
      <w:r w:rsidR="0036439F">
        <w:fldChar w:fldCharType="separate"/>
      </w:r>
      <w:r w:rsidR="001C5FD9">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102232CE"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w:t>
      </w:r>
      <w:proofErr w:type="gramStart"/>
      <w:r w:rsidRPr="00C4605A">
        <w:rPr>
          <w:rFonts w:ascii="Consolas" w:hAnsi="Consolas" w:cs="Consolas"/>
        </w:rPr>
        <w:t>runloop</w:t>
      </w:r>
      <w:proofErr w:type="spellEnd"/>
      <w:r w:rsidRPr="00C4605A">
        <w:rPr>
          <w:rFonts w:ascii="Consolas" w:hAnsi="Consolas" w:cs="Consolas"/>
        </w:rPr>
        <w:t>(</w:t>
      </w:r>
      <w:proofErr w:type="gramEnd"/>
      <w:r w:rsidRPr="00C4605A">
        <w:rPr>
          <w:rFonts w:ascii="Consolas" w:hAnsi="Consolas" w:cs="Consolas"/>
        </w:rPr>
        <w:t>)</w:t>
      </w:r>
      <w:r>
        <w:t xml:space="preserve"> (see </w:t>
      </w:r>
      <w:r>
        <w:fldChar w:fldCharType="begin"/>
      </w:r>
      <w:r>
        <w:instrText xml:space="preserve"> REF _Ref396206776 \r \h </w:instrText>
      </w:r>
      <w:r>
        <w:fldChar w:fldCharType="separate"/>
      </w:r>
      <w:r w:rsidR="001C5FD9">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1C5FD9">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proofErr w:type="spellStart"/>
      <w:r w:rsidRPr="008D0BA1">
        <w:rPr>
          <w:rFonts w:ascii="Consolas" w:hAnsi="Consolas" w:cs="Consolas"/>
        </w:rPr>
        <w:t>osjob_t</w:t>
      </w:r>
      <w:proofErr w:type="spellEnd"/>
      <w:r>
        <w:t xml:space="preserve"> is required </w:t>
      </w:r>
      <w:r w:rsidR="00E65CBF">
        <w:t xml:space="preserve">which identifies the job and stores </w:t>
      </w:r>
      <w:r w:rsidR="00E65CBF">
        <w:lastRenderedPageBreak/>
        <w:t xml:space="preserve">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8" w:name="_Ref395885678"/>
      <w:r>
        <w:t>Main event loop</w:t>
      </w:r>
      <w:bookmarkEnd w:id="18"/>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proofErr w:type="spellStart"/>
      <w:r w:rsidR="00FD5139" w:rsidRPr="00FD5139">
        <w:rPr>
          <w:rFonts w:ascii="Consolas" w:hAnsi="Consolas" w:cs="Consolas"/>
        </w:rPr>
        <w:t>os_init</w:t>
      </w:r>
      <w:proofErr w:type="spellEnd"/>
      <w:r w:rsidR="00FD5139" w:rsidRPr="00FD5139">
        <w:rPr>
          <w:rFonts w:ascii="Consolas" w:hAnsi="Consolas" w:cs="Consolas"/>
        </w:rPr>
        <w:t>()</w:t>
      </w:r>
      <w:r w:rsidR="00FD5139">
        <w:t xml:space="preserve"> or </w:t>
      </w:r>
      <w:proofErr w:type="spellStart"/>
      <w:r w:rsidRPr="00B75C76">
        <w:rPr>
          <w:rFonts w:ascii="Consolas" w:hAnsi="Consolas" w:cs="Consolas"/>
        </w:rPr>
        <w:t>os_init</w:t>
      </w:r>
      <w:r w:rsidR="00FD5139">
        <w:rPr>
          <w:rFonts w:ascii="Consolas" w:hAnsi="Consolas" w:cs="Consolas"/>
        </w:rPr>
        <w:t>_ex</w:t>
      </w:r>
      <w:proofErr w:type="spellEnd"/>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proofErr w:type="spellStart"/>
      <w:r w:rsidRPr="00B75C76">
        <w:rPr>
          <w:rFonts w:ascii="Consolas" w:hAnsi="Consolas" w:cs="Consolas"/>
        </w:rPr>
        <w:t>os_runloop</w:t>
      </w:r>
      <w:r w:rsidR="00FD5139">
        <w:rPr>
          <w:rFonts w:ascii="Consolas" w:hAnsi="Consolas" w:cs="Consolas"/>
        </w:rPr>
        <w:t>_once</w:t>
      </w:r>
      <w:proofErr w:type="spellEnd"/>
      <w:r w:rsidRPr="00B75C76">
        <w:rPr>
          <w:rFonts w:ascii="Consolas" w:hAnsi="Consolas" w:cs="Consolas"/>
        </w:rPr>
        <w:t>()</w:t>
      </w:r>
      <w:r>
        <w:t>.</w:t>
      </w:r>
      <w:r w:rsidR="004F70C2">
        <w:t xml:space="preserve"> In 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proofErr w:type="spellStart"/>
      <w:r w:rsidR="004F70C2" w:rsidRPr="004F70C2">
        <w:rPr>
          <w:rFonts w:ascii="Consolas" w:hAnsi="Consolas" w:cs="Consolas"/>
        </w:rPr>
        <w:t>os_setCallback</w:t>
      </w:r>
      <w:proofErr w:type="spellEnd"/>
      <w:r w:rsidR="004F70C2" w:rsidRPr="004F70C2">
        <w:rPr>
          <w:rFonts w:ascii="Consolas" w:hAnsi="Consolas" w:cs="Consolas"/>
        </w:rPr>
        <w:t>()</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proofErr w:type="spellStart"/>
      <w:r>
        <w:t>osjob_t</w:t>
      </w:r>
      <w:proofErr w:type="spellEnd"/>
      <w:r>
        <w:t xml:space="preserve"> </w:t>
      </w:r>
      <w:proofErr w:type="spellStart"/>
      <w:r>
        <w:t>initjob</w:t>
      </w:r>
      <w:proofErr w:type="spellEnd"/>
      <w:r>
        <w:t>;</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w:t>
      </w:r>
      <w:proofErr w:type="spellStart"/>
      <w:r>
        <w:t>os_init</w:t>
      </w:r>
      <w:proofErr w:type="spellEnd"/>
      <w:r>
        <w: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w:t>
      </w:r>
      <w:proofErr w:type="spellStart"/>
      <w:r>
        <w:t>os_setCallback</w:t>
      </w:r>
      <w:proofErr w:type="spellEnd"/>
      <w:r>
        <w:t>(&amp;</w:t>
      </w:r>
      <w:proofErr w:type="spellStart"/>
      <w:r>
        <w:t>init</w:t>
      </w:r>
      <w:r w:rsidR="001B0044">
        <w:t>job</w:t>
      </w:r>
      <w:proofErr w:type="spellEnd"/>
      <w:r w:rsidR="001B0044">
        <w:t xml:space="preserve">, </w:t>
      </w:r>
      <w:proofErr w:type="spellStart"/>
      <w:r w:rsidR="001B0044">
        <w:t>initfunc</w:t>
      </w:r>
      <w:proofErr w:type="spellEnd"/>
      <w:r w:rsidR="001B0044">
        <w:t>);</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w:t>
      </w:r>
      <w:proofErr w:type="spellStart"/>
      <w:r>
        <w:t>os_runloop_once</w:t>
      </w:r>
      <w:proofErr w:type="spellEnd"/>
      <w:r>
        <w:t>();</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 xml:space="preserve">static void </w:t>
      </w:r>
      <w:proofErr w:type="spellStart"/>
      <w:r>
        <w:t>initfunc</w:t>
      </w:r>
      <w:proofErr w:type="spellEnd"/>
      <w:r>
        <w:t xml:space="preserve"> (</w:t>
      </w:r>
      <w:proofErr w:type="spellStart"/>
      <w:r>
        <w:t>osjob_t</w:t>
      </w:r>
      <w:proofErr w:type="spellEnd"/>
      <w:r>
        <w: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w:t>
      </w:r>
      <w:proofErr w:type="spellStart"/>
      <w:r>
        <w:t>LMIC</w:t>
      </w:r>
      <w:r w:rsidR="001B0044">
        <w:t>_</w:t>
      </w:r>
      <w:r w:rsidR="00820513">
        <w:t>reset</w:t>
      </w:r>
      <w:proofErr w:type="spellEnd"/>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w:t>
      </w:r>
      <w:proofErr w:type="spellStart"/>
      <w:r>
        <w:t>LMIC</w:t>
      </w:r>
      <w:r w:rsidR="001B0044">
        <w:t>_startJoining</w:t>
      </w:r>
      <w:proofErr w:type="spellEnd"/>
      <w:r w:rsidR="001B0044">
        <w:t>();</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w:t>
      </w:r>
      <w:proofErr w:type="spellStart"/>
      <w:r w:rsidRPr="007562DA">
        <w:rPr>
          <w:i/>
          <w:color w:val="7030A0"/>
        </w:rPr>
        <w:t>init</w:t>
      </w:r>
      <w:proofErr w:type="spellEnd"/>
      <w:r w:rsidRPr="007562DA">
        <w:rPr>
          <w:i/>
          <w:color w:val="7030A0"/>
        </w:rPr>
        <w:t xml:space="preserve"> done - </w:t>
      </w:r>
      <w:proofErr w:type="spellStart"/>
      <w:r w:rsidRPr="007562DA">
        <w:rPr>
          <w:i/>
          <w:color w:val="7030A0"/>
        </w:rPr>
        <w:t>onEvent</w:t>
      </w:r>
      <w:proofErr w:type="spellEnd"/>
      <w:r w:rsidRPr="007562DA">
        <w:rPr>
          <w:i/>
          <w:color w:val="7030A0"/>
        </w:rPr>
        <w:t xml:space="preserve">()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19" w:name="_Ref396207505"/>
    </w:p>
    <w:p w14:paraId="5CF1F75C" w14:textId="77777777" w:rsidR="000C0AA8" w:rsidRDefault="000C0AA8" w:rsidP="000C0AA8">
      <w:r>
        <w:t xml:space="preserve">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w:t>
      </w:r>
      <w:r>
        <w:t xml:space="preserve">function will return immediately, and the </w:t>
      </w:r>
      <w:proofErr w:type="spellStart"/>
      <w:r w:rsidRPr="000C0AA8">
        <w:rPr>
          <w:rFonts w:ascii="Consolas" w:hAnsi="Consolas" w:cs="Consolas"/>
        </w:rPr>
        <w:t>onEvent</w:t>
      </w:r>
      <w:proofErr w:type="spellEnd"/>
      <w:r w:rsidRPr="000C0AA8">
        <w:rPr>
          <w:rFonts w:ascii="Consolas" w:hAnsi="Consolas" w:cs="Consolas"/>
        </w:rPr>
        <w: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0" w:name="_Ref396390590"/>
      <w:r>
        <w:t>OS time</w:t>
      </w:r>
    </w:p>
    <w:p w14:paraId="7775E8BA" w14:textId="6FA913C6" w:rsidR="00B23BD7" w:rsidRDefault="00B23BD7" w:rsidP="00B23BD7">
      <w:r>
        <w:t>The LMIC uses</w:t>
      </w:r>
      <w:r w:rsidR="004D269B">
        <w:t xml:space="preserve"> values of the type</w:t>
      </w:r>
      <w:r>
        <w:t xml:space="preserve"> </w:t>
      </w:r>
      <w:proofErr w:type="spellStart"/>
      <w:r w:rsidRPr="004D269B">
        <w:rPr>
          <w:rFonts w:ascii="Consolas" w:hAnsi="Consolas" w:cs="Consolas"/>
        </w:rPr>
        <w:t>ostime_t</w:t>
      </w:r>
      <w:proofErr w:type="spellEnd"/>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proofErr w:type="spellStart"/>
      <w:r w:rsidRPr="00B23BD7">
        <w:rPr>
          <w:b/>
        </w:rPr>
        <w:t>ostime_t</w:t>
      </w:r>
      <w:proofErr w:type="spellEnd"/>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proofErr w:type="spellStart"/>
      <w:r w:rsidR="004D269B" w:rsidRPr="001E344E">
        <w:rPr>
          <w:rFonts w:ascii="Consolas" w:hAnsi="Consolas" w:cs="Consolas"/>
        </w:rPr>
        <w:t>ostime_t</w:t>
      </w:r>
      <w:proofErr w:type="spellEnd"/>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1" w:name="_Toc182760461"/>
      <w:r>
        <w:lastRenderedPageBreak/>
        <w:t>Run</w:t>
      </w:r>
      <w:r w:rsidR="00D8620F">
        <w:t>-time F</w:t>
      </w:r>
      <w:r>
        <w:t>unctions</w:t>
      </w:r>
      <w:bookmarkEnd w:id="19"/>
      <w:bookmarkEnd w:id="20"/>
      <w:bookmarkEnd w:id="21"/>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2" w:name="__RefHeading__1181_1143705402"/>
      <w:bookmarkStart w:id="23" w:name="__RefHeading__1183_1143705402"/>
      <w:bookmarkEnd w:id="22"/>
      <w:bookmarkEnd w:id="23"/>
      <w:r w:rsidRPr="00504741">
        <w:rPr>
          <w:b w:val="0"/>
          <w:sz w:val="18"/>
        </w:rPr>
        <w:t>void</w:t>
      </w:r>
      <w:r w:rsidRPr="00F2530F">
        <w:t xml:space="preserve"> </w:t>
      </w:r>
      <w:proofErr w:type="spellStart"/>
      <w:r w:rsidRPr="00F2530F">
        <w:t>os_</w:t>
      </w:r>
      <w:r>
        <w:t>init</w:t>
      </w:r>
      <w:proofErr w:type="spellEnd"/>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proofErr w:type="spellStart"/>
      <w:r w:rsidRPr="004D269B">
        <w:rPr>
          <w:rFonts w:ascii="Consolas" w:hAnsi="Consolas" w:cs="Consolas"/>
        </w:rPr>
        <w:t>os_init_ex</w:t>
      </w:r>
      <w:proofErr w:type="spellEnd"/>
      <w:r w:rsidRPr="004D269B">
        <w:rPr>
          <w:rFonts w:ascii="Consolas" w:hAnsi="Consolas" w:cs="Consolas"/>
        </w:rPr>
        <w:t>(NULL)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w:t>
      </w:r>
      <w:proofErr w:type="spellStart"/>
      <w:r w:rsidRPr="00F2530F">
        <w:t>os_</w:t>
      </w:r>
      <w:r>
        <w:t>init_ex</w:t>
      </w:r>
      <w:proofErr w:type="spellEnd"/>
      <w:r w:rsidRPr="00F2530F">
        <w:t xml:space="preserve"> </w:t>
      </w:r>
      <w:r w:rsidRPr="00504741">
        <w:rPr>
          <w:b w:val="0"/>
          <w:sz w:val="18"/>
        </w:rPr>
        <w:t>(</w:t>
      </w:r>
      <w:r w:rsidR="00B05578">
        <w:rPr>
          <w:b w:val="0"/>
          <w:sz w:val="18"/>
        </w:rPr>
        <w:t xml:space="preserve">const </w:t>
      </w:r>
      <w:r>
        <w:rPr>
          <w:b w:val="0"/>
          <w:sz w:val="18"/>
        </w:rPr>
        <w:t xml:space="preserve">void * </w:t>
      </w:r>
      <w:proofErr w:type="spellStart"/>
      <w:r>
        <w:rPr>
          <w:b w:val="0"/>
          <w:sz w:val="18"/>
        </w:rPr>
        <w:t>p</w:t>
      </w:r>
      <w:r w:rsidR="00B05578">
        <w:rPr>
          <w:b w:val="0"/>
          <w:sz w:val="18"/>
        </w:rPr>
        <w:t>Hal</w:t>
      </w:r>
      <w:r>
        <w:rPr>
          <w:b w:val="0"/>
          <w:sz w:val="18"/>
        </w:rPr>
        <w:t>Data</w:t>
      </w:r>
      <w:proofErr w:type="spellEnd"/>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w:t>
      </w:r>
      <w:proofErr w:type="spellStart"/>
      <w:r w:rsidR="00B05578">
        <w:t>os_init_ex</w:t>
      </w:r>
      <w:proofErr w:type="spellEnd"/>
      <w:r w:rsidR="00B05578">
        <w:t xml:space="preserve">() routine takes an arbitrary pointer to platform data. The Arduino LMIC default HAL implementation expects this pointer to be a reference to a C++ </w:t>
      </w:r>
      <w:r w:rsidR="00B05578" w:rsidRPr="00B05578">
        <w:rPr>
          <w:rFonts w:ascii="Consolas" w:hAnsi="Consolas" w:cs="Consolas"/>
        </w:rPr>
        <w:t xml:space="preserve">struct </w:t>
      </w:r>
      <w:proofErr w:type="spellStart"/>
      <w:r w:rsidR="00B05578" w:rsidRPr="00B05578">
        <w:rPr>
          <w:rFonts w:ascii="Consolas" w:hAnsi="Consolas" w:cs="Consolas"/>
        </w:rPr>
        <w:t>lmic_pinmap</w:t>
      </w:r>
      <w:proofErr w:type="spellEnd"/>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w:t>
      </w:r>
      <w:proofErr w:type="spellStart"/>
      <w:r w:rsidRPr="00F2530F">
        <w:t>os_setCallback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4" w:name="__RefHeading__1185_1143705402"/>
      <w:bookmarkEnd w:id="24"/>
      <w:r w:rsidRPr="00504741">
        <w:rPr>
          <w:b w:val="0"/>
          <w:sz w:val="18"/>
        </w:rPr>
        <w:t>void</w:t>
      </w:r>
      <w:r w:rsidRPr="00F2530F">
        <w:t xml:space="preserve"> </w:t>
      </w:r>
      <w:proofErr w:type="spellStart"/>
      <w:r w:rsidRPr="00F2530F">
        <w:t>os_setTimedCallback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ostime_t</w:t>
      </w:r>
      <w:proofErr w:type="spellEnd"/>
      <w:r w:rsidRPr="00504741">
        <w:rPr>
          <w:b w:val="0"/>
          <w:sz w:val="18"/>
        </w:rPr>
        <w:t xml:space="preserve"> time,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5" w:name="__RefHeading__1187_1143705402"/>
      <w:bookmarkEnd w:id="25"/>
      <w:r w:rsidRPr="00504741">
        <w:rPr>
          <w:b w:val="0"/>
          <w:sz w:val="18"/>
        </w:rPr>
        <w:t>void</w:t>
      </w:r>
      <w:r w:rsidRPr="00F2530F">
        <w:t xml:space="preserve"> </w:t>
      </w:r>
      <w:proofErr w:type="spellStart"/>
      <w:r w:rsidRPr="00F2530F">
        <w:t>os_clearCallback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6" w:name="_Ref396206776"/>
      <w:r w:rsidRPr="00504741">
        <w:rPr>
          <w:b w:val="0"/>
          <w:sz w:val="18"/>
        </w:rPr>
        <w:t>void</w:t>
      </w:r>
      <w:r w:rsidRPr="00F2530F">
        <w:t xml:space="preserve"> </w:t>
      </w:r>
      <w:proofErr w:type="spellStart"/>
      <w:r w:rsidRPr="00F2530F">
        <w:t>os_runloop</w:t>
      </w:r>
      <w:proofErr w:type="spellEnd"/>
      <w:r w:rsidRPr="00F2530F">
        <w:t xml:space="preserve"> </w:t>
      </w:r>
      <w:r w:rsidRPr="00504741">
        <w:rPr>
          <w:b w:val="0"/>
          <w:sz w:val="18"/>
        </w:rPr>
        <w:t>()</w:t>
      </w:r>
      <w:bookmarkEnd w:id="26"/>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w:t>
      </w:r>
      <w:proofErr w:type="spellStart"/>
      <w:r w:rsidRPr="00F2530F">
        <w:t>os_runloop</w:t>
      </w:r>
      <w:r>
        <w:t>_once</w:t>
      </w:r>
      <w:proofErr w:type="spellEnd"/>
      <w:r w:rsidRPr="00F2530F">
        <w:t xml:space="preserve"> </w:t>
      </w:r>
      <w:r w:rsidRPr="00504741">
        <w:rPr>
          <w:b w:val="0"/>
          <w:sz w:val="18"/>
        </w:rPr>
        <w:t>()</w:t>
      </w:r>
    </w:p>
    <w:p w14:paraId="1165EC67" w14:textId="7D7A123F" w:rsidR="006E2689" w:rsidRDefault="006E2689" w:rsidP="006E2689">
      <w:r>
        <w:t xml:space="preserve">Execute run-time jobs from the timer and from the run queues. This function is just like </w:t>
      </w:r>
      <w:proofErr w:type="spellStart"/>
      <w:r>
        <w:t>os_runloop</w:t>
      </w:r>
      <w:proofErr w:type="spellEnd"/>
      <w:r>
        <w:t>(), except that it returns after dispatching the first available job.</w:t>
      </w:r>
    </w:p>
    <w:p w14:paraId="41CA5D88" w14:textId="3B8109CF" w:rsidR="009013D3" w:rsidRDefault="009013D3" w:rsidP="00483616">
      <w:pPr>
        <w:pStyle w:val="StyleHeading3Consolas10pt"/>
      </w:pPr>
      <w:proofErr w:type="spellStart"/>
      <w:r w:rsidRPr="00504741">
        <w:rPr>
          <w:b w:val="0"/>
          <w:sz w:val="18"/>
        </w:rPr>
        <w:t>ostime_t</w:t>
      </w:r>
      <w:proofErr w:type="spellEnd"/>
      <w:r w:rsidRPr="009013D3">
        <w:t xml:space="preserve"> </w:t>
      </w:r>
      <w:proofErr w:type="spellStart"/>
      <w:r w:rsidRPr="009013D3">
        <w:t>os_getTime</w:t>
      </w:r>
      <w:proofErr w:type="spellEnd"/>
      <w:r w:rsidRPr="009013D3">
        <w:t xml:space="preserv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proofErr w:type="spellStart"/>
      <w:r w:rsidRPr="00504741">
        <w:rPr>
          <w:b w:val="0"/>
          <w:sz w:val="18"/>
        </w:rPr>
        <w:t>ostime_t</w:t>
      </w:r>
      <w:proofErr w:type="spellEnd"/>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proofErr w:type="spellStart"/>
      <w:r w:rsidRPr="00504741">
        <w:rPr>
          <w:b w:val="0"/>
          <w:sz w:val="18"/>
        </w:rPr>
        <w:lastRenderedPageBreak/>
        <w:t>ostime_t</w:t>
      </w:r>
      <w:proofErr w:type="spellEnd"/>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proofErr w:type="spellStart"/>
      <w:r w:rsidRPr="00504741">
        <w:rPr>
          <w:b w:val="0"/>
          <w:sz w:val="18"/>
        </w:rPr>
        <w:t>ostime_t</w:t>
      </w:r>
      <w:proofErr w:type="spellEnd"/>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proofErr w:type="spellStart"/>
      <w:r w:rsidRPr="00504741">
        <w:rPr>
          <w:b w:val="0"/>
          <w:sz w:val="18"/>
        </w:rPr>
        <w:t>ostime_t</w:t>
      </w:r>
      <w:proofErr w:type="spellEnd"/>
      <w:r w:rsidRPr="009013D3">
        <w:t xml:space="preserve"> </w:t>
      </w:r>
      <w:r>
        <w:t>ms2osticks</w:t>
      </w:r>
      <w:r w:rsidRPr="00504741">
        <w:rPr>
          <w:b w:val="0"/>
          <w:sz w:val="18"/>
        </w:rPr>
        <w:t>(</w:t>
      </w:r>
      <w:r>
        <w:rPr>
          <w:b w:val="0"/>
          <w:sz w:val="18"/>
        </w:rPr>
        <w:t xml:space="preserve">s4_t </w:t>
      </w:r>
      <w:proofErr w:type="spellStart"/>
      <w:r>
        <w:rPr>
          <w:b w:val="0"/>
          <w:sz w:val="18"/>
        </w:rPr>
        <w:t>ms</w:t>
      </w:r>
      <w:proofErr w:type="spellEnd"/>
      <w:r w:rsidRPr="00504741">
        <w:rPr>
          <w:b w:val="0"/>
          <w:sz w:val="18"/>
        </w:rPr>
        <w:t>)</w:t>
      </w:r>
    </w:p>
    <w:p w14:paraId="37143C66" w14:textId="0A5BE1D2" w:rsidR="00B05578" w:rsidRPr="009013D3" w:rsidRDefault="00B05578" w:rsidP="00B05578">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proofErr w:type="spellStart"/>
      <w:r>
        <w:rPr>
          <w:rFonts w:ascii="Consolas" w:hAnsi="Consolas" w:cs="Consolas"/>
        </w:rPr>
        <w:t>ms</w:t>
      </w:r>
      <w:proofErr w:type="spellEnd"/>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proofErr w:type="spellStart"/>
      <w:r w:rsidRPr="00504741">
        <w:rPr>
          <w:b w:val="0"/>
          <w:sz w:val="18"/>
        </w:rPr>
        <w:t>ostime_t</w:t>
      </w:r>
      <w:proofErr w:type="spellEnd"/>
      <w:r w:rsidRPr="009013D3">
        <w:t xml:space="preserve"> </w:t>
      </w:r>
      <w:r>
        <w:t>ms2osticksCeil</w:t>
      </w:r>
      <w:r w:rsidRPr="00504741">
        <w:rPr>
          <w:b w:val="0"/>
          <w:sz w:val="18"/>
        </w:rPr>
        <w:t>(</w:t>
      </w:r>
      <w:r>
        <w:rPr>
          <w:b w:val="0"/>
          <w:sz w:val="18"/>
        </w:rPr>
        <w:t xml:space="preserve">s4_t </w:t>
      </w:r>
      <w:proofErr w:type="spellStart"/>
      <w:r>
        <w:rPr>
          <w:b w:val="0"/>
          <w:sz w:val="18"/>
        </w:rPr>
        <w:t>ms</w:t>
      </w:r>
      <w:proofErr w:type="spellEnd"/>
      <w:r w:rsidRPr="00504741">
        <w:rPr>
          <w:b w:val="0"/>
          <w:sz w:val="18"/>
        </w:rPr>
        <w:t>)</w:t>
      </w:r>
    </w:p>
    <w:p w14:paraId="569EBD72" w14:textId="7777777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proofErr w:type="spellStart"/>
      <w:r>
        <w:rPr>
          <w:rFonts w:ascii="Consolas" w:hAnsi="Consolas" w:cs="Consolas"/>
        </w:rPr>
        <w:t>ms</w:t>
      </w:r>
      <w:proofErr w:type="spellEnd"/>
      <w:r>
        <w:t xml:space="preserve"> may be evaluated more than once.</w:t>
      </w:r>
    </w:p>
    <w:p w14:paraId="30E28A8C" w14:textId="037C0896" w:rsidR="00B23BD7" w:rsidRDefault="00B23BD7" w:rsidP="00B23BD7">
      <w:pPr>
        <w:pStyle w:val="StyleHeading3Consolas10pt"/>
      </w:pPr>
      <w:proofErr w:type="spellStart"/>
      <w:r w:rsidRPr="00504741">
        <w:rPr>
          <w:b w:val="0"/>
          <w:sz w:val="18"/>
        </w:rPr>
        <w:t>ostime_t</w:t>
      </w:r>
      <w:proofErr w:type="spellEnd"/>
      <w:r w:rsidRPr="009013D3">
        <w:t xml:space="preserve"> </w:t>
      </w:r>
      <w:r>
        <w:t>ms2osticksRound</w:t>
      </w:r>
      <w:r w:rsidRPr="00504741">
        <w:rPr>
          <w:b w:val="0"/>
          <w:sz w:val="18"/>
        </w:rPr>
        <w:t>(</w:t>
      </w:r>
      <w:r>
        <w:rPr>
          <w:b w:val="0"/>
          <w:sz w:val="18"/>
        </w:rPr>
        <w:t xml:space="preserve">s4_t </w:t>
      </w:r>
      <w:proofErr w:type="spellStart"/>
      <w:r>
        <w:rPr>
          <w:b w:val="0"/>
          <w:sz w:val="18"/>
        </w:rPr>
        <w:t>ms</w:t>
      </w:r>
      <w:proofErr w:type="spellEnd"/>
      <w:r w:rsidRPr="00504741">
        <w:rPr>
          <w:b w:val="0"/>
          <w:sz w:val="18"/>
        </w:rPr>
        <w:t>)</w:t>
      </w:r>
    </w:p>
    <w:p w14:paraId="7DE9FA97" w14:textId="5FA81EC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proofErr w:type="spellStart"/>
      <w:r>
        <w:rPr>
          <w:rFonts w:ascii="Consolas" w:hAnsi="Consolas" w:cs="Consolas"/>
        </w:rPr>
        <w:t>ms</w:t>
      </w:r>
      <w:proofErr w:type="spellEnd"/>
      <w:r>
        <w:t xml:space="preserve"> may be evaluated more than once. The result is rounded to the nearest tick.</w:t>
      </w:r>
    </w:p>
    <w:p w14:paraId="4F6B2D8F" w14:textId="6D96F83F" w:rsidR="00B05578" w:rsidRDefault="00B05578" w:rsidP="00B05578">
      <w:pPr>
        <w:pStyle w:val="StyleHeading3Consolas10pt"/>
      </w:pPr>
      <w:proofErr w:type="spellStart"/>
      <w:r w:rsidRPr="00504741">
        <w:rPr>
          <w:b w:val="0"/>
          <w:sz w:val="18"/>
        </w:rPr>
        <w:t>ostime_t</w:t>
      </w:r>
      <w:proofErr w:type="spellEnd"/>
      <w:r w:rsidRPr="009013D3">
        <w:t xml:space="preserve"> </w:t>
      </w:r>
      <w:r w:rsidR="00DA17FC">
        <w:t>sec</w:t>
      </w:r>
      <w:r>
        <w:t>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3C23A0D0" w14:textId="78D54682" w:rsidR="00B05578" w:rsidRPr="009013D3" w:rsidRDefault="00B05578" w:rsidP="00B05578">
      <w:r>
        <w:t xml:space="preserve">Returns the milliseconds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03C6AB4B" w14:textId="369477C0" w:rsidR="00B05578" w:rsidRPr="009013D3" w:rsidRDefault="00B05578" w:rsidP="00B05578">
      <w:r>
        <w:t xml:space="preserve">Returns the microseconds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5711EF93" w14:textId="77777777" w:rsidR="00F2530F" w:rsidRPr="00F2530F" w:rsidRDefault="00F2530F" w:rsidP="00F2530F">
      <w:pPr>
        <w:pStyle w:val="Heading2"/>
      </w:pPr>
      <w:bookmarkStart w:id="27" w:name="_Toc182760462"/>
      <w:r w:rsidRPr="00F2530F">
        <w:t>Application callbacks</w:t>
      </w:r>
      <w:bookmarkEnd w:id="27"/>
    </w:p>
    <w:p w14:paraId="6620BB6F" w14:textId="5C630804" w:rsidR="00F2530F" w:rsidRDefault="00F2530F" w:rsidP="00F2530F">
      <w:r>
        <w:t xml:space="preserve">The </w:t>
      </w:r>
      <w:r w:rsidR="00D240A4">
        <w:t>LMIC</w:t>
      </w:r>
      <w:r>
        <w:t xml:space="preserve"> library requires the application to implement a few callback functions. These functions </w:t>
      </w:r>
      <w:r w:rsidR="00DA17FC">
        <w:t>are</w:t>
      </w:r>
      <w:r>
        <w:t xml:space="preserve"> called by the state engine to query application-specific information and to deliver state events to the application.</w:t>
      </w:r>
    </w:p>
    <w:p w14:paraId="5E376F39" w14:textId="76170AF4" w:rsidR="00DA17FC" w:rsidRDefault="00DA17FC" w:rsidP="00F2530F"/>
    <w:p w14:paraId="31868F4B" w14:textId="0982C36E" w:rsidR="00C5752D" w:rsidRDefault="00C5752D" w:rsidP="00C5752D">
      <w:r>
        <w:t>Upcalls by name from the LMIC to application code are deprecated and will be removed in future versions of the LMIC. The provisioning APIs (</w:t>
      </w:r>
      <w:proofErr w:type="spellStart"/>
      <w:r w:rsidRPr="00C5752D">
        <w:t>os_getDevEui</w:t>
      </w:r>
      <w:proofErr w:type="spellEnd"/>
      <w:r w:rsidRPr="00C5752D">
        <w:t xml:space="preserve">, </w:t>
      </w:r>
      <w:proofErr w:type="spellStart"/>
      <w:r w:rsidRPr="00C5752D">
        <w:t>os_getDev</w:t>
      </w:r>
      <w:r>
        <w:t>Key</w:t>
      </w:r>
      <w:proofErr w:type="spellEnd"/>
      <w:r>
        <w:t xml:space="preserve"> and </w:t>
      </w:r>
      <w:proofErr w:type="spellStart"/>
      <w:r>
        <w:t>os_getArtEui</w:t>
      </w:r>
      <w:proofErr w:type="spellEnd"/>
      <w:r>
        <w:t xml:space="preserve">) will be replaced by secure element APIs in version 4. The </w:t>
      </w:r>
      <w:proofErr w:type="spellStart"/>
      <w:r>
        <w:t>onEvent</w:t>
      </w:r>
      <w:proofErr w:type="spellEnd"/>
      <w:r>
        <w:t xml:space="preserve"> API will be disabled by default in version 4, and removed in version 5.</w:t>
      </w:r>
    </w:p>
    <w:p w14:paraId="6D0C202F" w14:textId="77777777" w:rsidR="00DA17FC" w:rsidRDefault="00DA17FC" w:rsidP="00F2530F"/>
    <w:p w14:paraId="10C373C8" w14:textId="6E332F82" w:rsidR="00F2530F" w:rsidRPr="00F2530F" w:rsidRDefault="00F2530F" w:rsidP="00483616">
      <w:pPr>
        <w:pStyle w:val="StyleHeading3Consolas10pt"/>
        <w:rPr>
          <w:lang w:val="de-CH"/>
        </w:rPr>
      </w:pPr>
      <w:bookmarkStart w:id="28" w:name="__RefHeading__829_1143705402"/>
      <w:bookmarkEnd w:id="28"/>
      <w:r w:rsidRPr="00504741">
        <w:rPr>
          <w:b w:val="0"/>
          <w:sz w:val="18"/>
          <w:lang w:val="de-CH"/>
        </w:rPr>
        <w:lastRenderedPageBreak/>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29" w:name="__RefHeading__831_1143705402"/>
      <w:bookmarkEnd w:id="29"/>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0" w:name="__RefHeading__833_1143705402"/>
      <w:bookmarkEnd w:id="30"/>
      <w:r w:rsidRPr="00504741">
        <w:rPr>
          <w:b w:val="0"/>
          <w:sz w:val="18"/>
          <w:lang w:val="de-CH"/>
        </w:rPr>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1" w:name="__RefHeading__835_1143705402"/>
      <w:bookmarkStart w:id="32" w:name="_Ref396205206"/>
      <w:bookmarkEnd w:id="31"/>
      <w:r w:rsidRPr="00504741">
        <w:rPr>
          <w:b w:val="0"/>
          <w:sz w:val="18"/>
        </w:rPr>
        <w:t>void</w:t>
      </w:r>
      <w:r w:rsidRPr="009A624C">
        <w:t xml:space="preserve"> </w:t>
      </w:r>
      <w:proofErr w:type="spellStart"/>
      <w:r w:rsidRPr="009A624C">
        <w:t>onEvent</w:t>
      </w:r>
      <w:proofErr w:type="spellEnd"/>
      <w:r w:rsidRPr="009A624C">
        <w:t xml:space="preserve"> </w:t>
      </w:r>
      <w:r w:rsidRPr="00504741">
        <w:rPr>
          <w:b w:val="0"/>
          <w:sz w:val="18"/>
        </w:rPr>
        <w:t>(</w:t>
      </w:r>
      <w:proofErr w:type="spellStart"/>
      <w:r w:rsidRPr="00504741">
        <w:rPr>
          <w:b w:val="0"/>
          <w:sz w:val="18"/>
        </w:rPr>
        <w:t>ev_t</w:t>
      </w:r>
      <w:proofErr w:type="spellEnd"/>
      <w:r w:rsidRPr="00504741">
        <w:rPr>
          <w:b w:val="0"/>
          <w:sz w:val="18"/>
        </w:rPr>
        <w:t xml:space="preserve"> </w:t>
      </w:r>
      <w:proofErr w:type="spellStart"/>
      <w:r w:rsidRPr="00504741">
        <w:rPr>
          <w:b w:val="0"/>
          <w:i/>
          <w:sz w:val="18"/>
        </w:rPr>
        <w:t>ev</w:t>
      </w:r>
      <w:proofErr w:type="spellEnd"/>
      <w:r w:rsidRPr="00504741">
        <w:rPr>
          <w:b w:val="0"/>
          <w:sz w:val="18"/>
        </w:rPr>
        <w:t>)</w:t>
      </w:r>
      <w:bookmarkEnd w:id="32"/>
    </w:p>
    <w:p w14:paraId="6E2BD385" w14:textId="07C0CDD3" w:rsidR="002425F0" w:rsidRDefault="002425F0" w:rsidP="00F2530F">
      <w:r>
        <w:t>This function</w:t>
      </w:r>
      <w:r w:rsidR="00C5752D">
        <w:t xml:space="preserve">, if provided, is called to report LMIC events (such as transmission complete or downlink message received). It </w:t>
      </w:r>
      <w:r>
        <w:t xml:space="preserve">is </w:t>
      </w:r>
      <w:r w:rsidR="00C5752D">
        <w:t>a legacy function</w:t>
      </w:r>
      <w:r>
        <w:t xml:space="preserve">. </w:t>
      </w:r>
      <w:r w:rsidR="00C5752D">
        <w:t>In V3, i</w:t>
      </w:r>
      <w:r>
        <w:t xml:space="preserve">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 xml:space="preserve">#define </w:t>
      </w:r>
      <w:proofErr w:type="spellStart"/>
      <w:r w:rsidRPr="006D2DE8">
        <w:rPr>
          <w:rFonts w:ascii="Consolas" w:hAnsi="Consolas" w:cs="Consolas"/>
        </w:rPr>
        <w:t>LMIC_ENABLE_onEvent</w:t>
      </w:r>
      <w:proofErr w:type="spellEnd"/>
      <w:r w:rsidRPr="006D2DE8">
        <w:rPr>
          <w:rFonts w:ascii="Consolas" w:hAnsi="Consolas" w:cs="Consolas"/>
        </w:rPr>
        <w:t xml:space="preserve"> 0</w:t>
      </w:r>
    </w:p>
    <w:p w14:paraId="088A80D1" w14:textId="77777777" w:rsidR="006D2DE8" w:rsidRDefault="006D2DE8" w:rsidP="00F2530F"/>
    <w:p w14:paraId="52D696DC" w14:textId="2A25610C" w:rsidR="002425F0" w:rsidRDefault="00DA17FC" w:rsidP="00F2530F">
      <w:r>
        <w:t>Upcalls by name from the LMIC to application code are deprecated and will be removed in future versions of the LMIC. A suitable substitute is available</w:t>
      </w:r>
      <w:r w:rsidR="00060A88">
        <w:t>. See</w:t>
      </w:r>
      <w:r w:rsidR="002425F0">
        <w:t xml:space="preserve"> the discussion of </w:t>
      </w:r>
      <w:proofErr w:type="spellStart"/>
      <w:r w:rsidR="002425F0" w:rsidRPr="002425F0">
        <w:rPr>
          <w:rFonts w:ascii="Consolas" w:hAnsi="Consolas" w:cs="Consolas"/>
        </w:rPr>
        <w:t>LMIC_registerEventCb</w:t>
      </w:r>
      <w:proofErr w:type="spellEnd"/>
      <w:r w:rsidR="002425F0" w:rsidRPr="002425F0">
        <w:rPr>
          <w:rFonts w:ascii="Consolas" w:hAnsi="Consolas" w:cs="Consolas"/>
        </w:rPr>
        <w:t>()</w:t>
      </w:r>
      <w:r w:rsidR="002425F0">
        <w:t>, below.</w:t>
      </w:r>
    </w:p>
    <w:p w14:paraId="2978F815" w14:textId="77777777" w:rsidR="002425F0" w:rsidRDefault="002425F0" w:rsidP="00F2530F"/>
    <w:p w14:paraId="5959AB52" w14:textId="77777777" w:rsidR="00A629D4" w:rsidRDefault="003A0E98" w:rsidP="00A629D4">
      <w:pPr>
        <w:pStyle w:val="Heading2"/>
      </w:pPr>
      <w:bookmarkStart w:id="33" w:name="_Ref529638246"/>
      <w:bookmarkStart w:id="34" w:name="_Toc182760463"/>
      <w:r>
        <w:t>The LMI</w:t>
      </w:r>
      <w:r w:rsidR="00D8620F">
        <w:t>C S</w:t>
      </w:r>
      <w:r w:rsidR="00A629D4">
        <w:t>truct</w:t>
      </w:r>
      <w:bookmarkEnd w:id="33"/>
      <w:bookmarkEnd w:id="34"/>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 xml:space="preserve">struct </w:t>
      </w:r>
      <w:proofErr w:type="spellStart"/>
      <w:r w:rsidRPr="00655F9D">
        <w:t>lmic</w:t>
      </w:r>
      <w:r w:rsidR="00A629D4" w:rsidRPr="00655F9D">
        <w:t>_t</w:t>
      </w:r>
      <w:proofErr w:type="spellEnd"/>
      <w:r w:rsidR="00A629D4" w:rsidRPr="00655F9D">
        <w:t xml:space="preserve">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w:t>
      </w:r>
      <w:proofErr w:type="spellStart"/>
      <w:r w:rsidRPr="00F729F4">
        <w:t>dataLen</w:t>
      </w:r>
      <w:proofErr w:type="spellEnd"/>
      <w:r w:rsidRPr="00F729F4">
        <w:t xml:space="preserve">;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w:t>
      </w:r>
      <w:proofErr w:type="spellStart"/>
      <w:r w:rsidRPr="00F729F4">
        <w:t>dataBeg</w:t>
      </w:r>
      <w:proofErr w:type="spellEnd"/>
      <w:r w:rsidRPr="00F729F4">
        <w:t xml:space="preserve">;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 xml:space="preserve">u1_t        </w:t>
      </w:r>
      <w:proofErr w:type="spellStart"/>
      <w:r w:rsidRPr="00A629D4">
        <w:t>pendTxPort</w:t>
      </w:r>
      <w:proofErr w:type="spellEnd"/>
      <w:r w:rsidRPr="00A629D4">
        <w:t>;</w:t>
      </w:r>
    </w:p>
    <w:p w14:paraId="4A3266A8" w14:textId="77777777" w:rsidR="00A629D4" w:rsidRPr="007562DA" w:rsidRDefault="00A629D4" w:rsidP="00A629D4">
      <w:pPr>
        <w:pStyle w:val="Listing"/>
        <w:numPr>
          <w:ilvl w:val="0"/>
          <w:numId w:val="0"/>
        </w:numPr>
        <w:ind w:left="360"/>
        <w:rPr>
          <w:i/>
          <w:color w:val="7030A0"/>
        </w:rPr>
      </w:pPr>
      <w:r w:rsidRPr="00ED47BD">
        <w:t xml:space="preserve">    u1_t        </w:t>
      </w:r>
      <w:proofErr w:type="spellStart"/>
      <w:r w:rsidRPr="00ED47BD">
        <w:t>pendTxConf</w:t>
      </w:r>
      <w:proofErr w:type="spellEnd"/>
      <w:r w:rsidRPr="00ED47BD">
        <w:t xml:space="preserve">;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proofErr w:type="spellStart"/>
      <w:r w:rsidRPr="00F729F4">
        <w:t>bcninfo_t</w:t>
      </w:r>
      <w:proofErr w:type="spellEnd"/>
      <w:r w:rsidRPr="00F729F4">
        <w:t xml:space="preserve">   </w:t>
      </w:r>
      <w:proofErr w:type="spellStart"/>
      <w:r w:rsidRPr="00F729F4">
        <w:t>bcninfo</w:t>
      </w:r>
      <w:proofErr w:type="spellEnd"/>
      <w:r w:rsidRPr="00F729F4">
        <w:t xml:space="preserve">;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293F5C08"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proofErr w:type="spellStart"/>
      <w:r w:rsidR="008176A5" w:rsidRPr="008176A5">
        <w:rPr>
          <w:rFonts w:ascii="Consolas" w:hAnsi="Consolas" w:cs="Consolas"/>
        </w:rPr>
        <w:t>txrxFlags</w:t>
      </w:r>
      <w:proofErr w:type="spellEnd"/>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proofErr w:type="spellStart"/>
      <w:r w:rsidR="008176A5" w:rsidRPr="008176A5">
        <w:rPr>
          <w:rFonts w:ascii="Consolas" w:hAnsi="Consolas" w:cs="Consolas"/>
        </w:rPr>
        <w:t>dataLen</w:t>
      </w:r>
      <w:proofErr w:type="spellEnd"/>
      <w:r w:rsidR="008176A5">
        <w:rPr>
          <w:rFonts w:cs="Arial"/>
        </w:rPr>
        <w:t xml:space="preserve"> / </w:t>
      </w:r>
      <w:proofErr w:type="spellStart"/>
      <w:r w:rsidR="008176A5" w:rsidRPr="008176A5">
        <w:rPr>
          <w:rFonts w:ascii="Consolas" w:hAnsi="Consolas" w:cs="Consolas"/>
        </w:rPr>
        <w:t>dataBeg</w:t>
      </w:r>
      <w:proofErr w:type="spellEnd"/>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proofErr w:type="spellStart"/>
      <w:proofErr w:type="gramStart"/>
      <w:r w:rsidR="008176A5" w:rsidRPr="008176A5">
        <w:rPr>
          <w:rFonts w:ascii="Consolas" w:hAnsi="Consolas" w:cs="Consolas"/>
        </w:rPr>
        <w:t>pendTxData</w:t>
      </w:r>
      <w:proofErr w:type="spellEnd"/>
      <w:r w:rsidR="008176A5" w:rsidRPr="008176A5">
        <w:rPr>
          <w:rFonts w:ascii="Consolas" w:hAnsi="Consolas" w:cs="Consolas"/>
        </w:rPr>
        <w:t>[</w:t>
      </w:r>
      <w:proofErr w:type="gramEnd"/>
      <w:r w:rsidR="008176A5" w:rsidRPr="008176A5">
        <w:rPr>
          <w:rFonts w:ascii="Consolas" w:hAnsi="Consolas" w:cs="Consolas"/>
        </w:rPr>
        <w:t>]</w:t>
      </w:r>
      <w:r w:rsidR="008176A5">
        <w:rPr>
          <w:rFonts w:cs="Arial"/>
        </w:rPr>
        <w:t xml:space="preserve">, </w:t>
      </w:r>
      <w:proofErr w:type="spellStart"/>
      <w:r w:rsidR="008176A5" w:rsidRPr="008176A5">
        <w:rPr>
          <w:rFonts w:ascii="Consolas" w:hAnsi="Consolas" w:cs="Consolas"/>
        </w:rPr>
        <w:t>pendTxLen</w:t>
      </w:r>
      <w:proofErr w:type="spellEnd"/>
      <w:r w:rsidR="008176A5">
        <w:rPr>
          <w:rFonts w:cs="Arial"/>
        </w:rPr>
        <w:t xml:space="preserve">, </w:t>
      </w:r>
      <w:proofErr w:type="spellStart"/>
      <w:r w:rsidR="008176A5" w:rsidRPr="008176A5">
        <w:rPr>
          <w:rFonts w:ascii="Consolas" w:hAnsi="Consolas" w:cs="Consolas"/>
        </w:rPr>
        <w:t>pendTxPort</w:t>
      </w:r>
      <w:proofErr w:type="spellEnd"/>
      <w:r w:rsidR="008176A5">
        <w:rPr>
          <w:rFonts w:cs="Arial"/>
        </w:rPr>
        <w:t xml:space="preserve"> and </w:t>
      </w:r>
      <w:proofErr w:type="spellStart"/>
      <w:r w:rsidR="008176A5" w:rsidRPr="008176A5">
        <w:rPr>
          <w:rFonts w:ascii="Consolas" w:hAnsi="Consolas" w:cs="Consolas"/>
        </w:rPr>
        <w:t>pendTxConf</w:t>
      </w:r>
      <w:proofErr w:type="spellEnd"/>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proofErr w:type="spellStart"/>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proofErr w:type="spellEnd"/>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1C5FD9">
        <w:rPr>
          <w:rFonts w:cs="Arial"/>
        </w:rPr>
        <w:t>2.5.13</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proofErr w:type="spellStart"/>
      <w:r w:rsidRPr="008176A5">
        <w:rPr>
          <w:rFonts w:ascii="Consolas" w:hAnsi="Consolas" w:cs="Consolas"/>
        </w:rPr>
        <w:t>txrxFlags</w:t>
      </w:r>
      <w:proofErr w:type="spellEnd"/>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 xml:space="preserve">confirmed UP frame was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proofErr w:type="spellStart"/>
      <w:r w:rsidR="00691E2A" w:rsidRPr="00691E2A">
        <w:rPr>
          <w:rFonts w:ascii="Consolas" w:hAnsi="Consolas" w:cs="Consolas"/>
        </w:rPr>
        <w:t>LMIC.dataBeg</w:t>
      </w:r>
      <w:proofErr w:type="spellEnd"/>
      <w:r w:rsidR="00691E2A" w:rsidRPr="00691E2A">
        <w:rPr>
          <w:rFonts w:ascii="Consolas" w:hAnsi="Consolas" w:cs="Consolas"/>
        </w:rPr>
        <w:t xml:space="preserve">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47"/>
        <w:gridCol w:w="472"/>
        <w:gridCol w:w="558"/>
        <w:gridCol w:w="559"/>
        <w:gridCol w:w="730"/>
        <w:gridCol w:w="559"/>
        <w:gridCol w:w="559"/>
        <w:gridCol w:w="559"/>
        <w:gridCol w:w="730"/>
        <w:gridCol w:w="1501"/>
        <w:gridCol w:w="1501"/>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proofErr w:type="spellStart"/>
            <w:r>
              <w:rPr>
                <w:rFonts w:cs="Arial"/>
              </w:rPr>
              <w:t>port+payload</w:t>
            </w:r>
            <w:proofErr w:type="spellEnd"/>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12"/>
        <w:gridCol w:w="517"/>
        <w:gridCol w:w="613"/>
        <w:gridCol w:w="693"/>
        <w:gridCol w:w="810"/>
        <w:gridCol w:w="612"/>
        <w:gridCol w:w="612"/>
        <w:gridCol w:w="634"/>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proofErr w:type="spellStart"/>
            <w:r>
              <w:rPr>
                <w:rFonts w:cs="Arial"/>
              </w:rPr>
              <w:t>port+payload</w:t>
            </w:r>
            <w:proofErr w:type="spellEnd"/>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5" w:name="_Toc182760464"/>
      <w:r w:rsidRPr="00491726">
        <w:t>API</w:t>
      </w:r>
      <w:r w:rsidR="00BD3CDB">
        <w:t xml:space="preserve"> F</w:t>
      </w:r>
      <w:r w:rsidR="00245AAA">
        <w:t>unctions</w:t>
      </w:r>
      <w:bookmarkEnd w:id="35"/>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6" w:name="__RefHeading__1189_1143705402"/>
      <w:bookmarkStart w:id="37" w:name="__RefHeading__1191_1143705402"/>
      <w:bookmarkEnd w:id="36"/>
      <w:bookmarkEnd w:id="37"/>
      <w:r w:rsidRPr="00504741">
        <w:rPr>
          <w:b w:val="0"/>
          <w:sz w:val="18"/>
        </w:rPr>
        <w:lastRenderedPageBreak/>
        <w:t>void</w:t>
      </w:r>
      <w:r>
        <w:t xml:space="preserve"> </w:t>
      </w:r>
      <w:proofErr w:type="spellStart"/>
      <w:r>
        <w:t>LMI</w:t>
      </w:r>
      <w:r w:rsidR="00491726" w:rsidRPr="00491726">
        <w:t>C_reset</w:t>
      </w:r>
      <w:proofErr w:type="spellEnd"/>
      <w:r w:rsidR="00491726" w:rsidRPr="00491726">
        <w:t xml:space="preserve">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8" w:name="__RefHeading__1193_1143705402"/>
      <w:bookmarkStart w:id="39" w:name="_Ref412725613"/>
      <w:bookmarkEnd w:id="38"/>
      <w:proofErr w:type="spellStart"/>
      <w:r w:rsidRPr="00504741">
        <w:rPr>
          <w:b w:val="0"/>
          <w:sz w:val="18"/>
        </w:rPr>
        <w:t>bit_t</w:t>
      </w:r>
      <w:proofErr w:type="spellEnd"/>
      <w:r>
        <w:t xml:space="preserve"> </w:t>
      </w:r>
      <w:proofErr w:type="spellStart"/>
      <w:r>
        <w:t>LMI</w:t>
      </w:r>
      <w:r w:rsidR="00491726" w:rsidRPr="00491726">
        <w:t>C_startJoining</w:t>
      </w:r>
      <w:proofErr w:type="spellEnd"/>
      <w:r w:rsidR="00491726" w:rsidRPr="00491726">
        <w:t xml:space="preserve"> </w:t>
      </w:r>
      <w:r w:rsidR="00491726" w:rsidRPr="00504741">
        <w:rPr>
          <w:b w:val="0"/>
          <w:sz w:val="18"/>
        </w:rPr>
        <w:t>()</w:t>
      </w:r>
      <w:bookmarkEnd w:id="39"/>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w:t>
      </w:r>
      <w:proofErr w:type="spellStart"/>
      <w:r w:rsidRPr="00B2406D">
        <w:t>LMIC_tryRejoin</w:t>
      </w:r>
      <w:proofErr w:type="spellEnd"/>
      <w:r w:rsidRPr="00B2406D">
        <w:t xml:space="preserve">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0" w:name="_Ref412725649"/>
      <w:r w:rsidRPr="00504741">
        <w:rPr>
          <w:b w:val="0"/>
          <w:sz w:val="18"/>
        </w:rPr>
        <w:t>void</w:t>
      </w:r>
      <w:r>
        <w:t xml:space="preserve"> </w:t>
      </w:r>
      <w:proofErr w:type="spellStart"/>
      <w:r>
        <w:t>LMIC_setSession</w:t>
      </w:r>
      <w:proofErr w:type="spellEnd"/>
      <w:r>
        <w:t xml:space="preserve"> </w:t>
      </w:r>
      <w:r w:rsidRPr="00504741">
        <w:rPr>
          <w:b w:val="0"/>
          <w:sz w:val="18"/>
        </w:rPr>
        <w:t xml:space="preserve">(u4_t </w:t>
      </w:r>
      <w:proofErr w:type="spellStart"/>
      <w:r w:rsidRPr="00504741">
        <w:rPr>
          <w:b w:val="0"/>
          <w:i/>
          <w:sz w:val="18"/>
        </w:rPr>
        <w:t>netid</w:t>
      </w:r>
      <w:proofErr w:type="spellEnd"/>
      <w:r w:rsidRPr="00504741">
        <w:rPr>
          <w:b w:val="0"/>
          <w:sz w:val="18"/>
        </w:rPr>
        <w:t xml:space="preserve">, </w:t>
      </w:r>
      <w:proofErr w:type="spellStart"/>
      <w:r w:rsidRPr="00504741">
        <w:rPr>
          <w:b w:val="0"/>
          <w:sz w:val="18"/>
        </w:rPr>
        <w:t>devaddr_t</w:t>
      </w:r>
      <w:proofErr w:type="spellEnd"/>
      <w:r w:rsidRPr="00504741">
        <w:rPr>
          <w:b w:val="0"/>
          <w:sz w:val="18"/>
        </w:rPr>
        <w:t xml:space="preserve"> </w:t>
      </w:r>
      <w:proofErr w:type="spellStart"/>
      <w:r w:rsidRPr="00504741">
        <w:rPr>
          <w:b w:val="0"/>
          <w:i/>
          <w:sz w:val="18"/>
        </w:rPr>
        <w:t>devaddr</w:t>
      </w:r>
      <w:proofErr w:type="spellEnd"/>
      <w:r w:rsidRPr="00504741">
        <w:rPr>
          <w:b w:val="0"/>
          <w:sz w:val="18"/>
        </w:rPr>
        <w:t xml:space="preserve">, u1_t* </w:t>
      </w:r>
      <w:proofErr w:type="spellStart"/>
      <w:r w:rsidRPr="00504741">
        <w:rPr>
          <w:b w:val="0"/>
          <w:i/>
          <w:sz w:val="18"/>
        </w:rPr>
        <w:t>nwkKey</w:t>
      </w:r>
      <w:proofErr w:type="spellEnd"/>
      <w:r w:rsidRPr="00504741">
        <w:rPr>
          <w:b w:val="0"/>
          <w:sz w:val="18"/>
        </w:rPr>
        <w:t xml:space="preserve">, u1_t* </w:t>
      </w:r>
      <w:proofErr w:type="spellStart"/>
      <w:r w:rsidRPr="00504741">
        <w:rPr>
          <w:b w:val="0"/>
          <w:i/>
          <w:sz w:val="18"/>
        </w:rPr>
        <w:t>artKey</w:t>
      </w:r>
      <w:proofErr w:type="spellEnd"/>
      <w:r w:rsidRPr="00504741">
        <w:rPr>
          <w:b w:val="0"/>
          <w:sz w:val="18"/>
        </w:rPr>
        <w:t>)</w:t>
      </w:r>
      <w:bookmarkEnd w:id="40"/>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proofErr w:type="spellStart"/>
      <w:r w:rsidR="002E1391" w:rsidRPr="002E1391">
        <w:rPr>
          <w:rFonts w:ascii="Consolas" w:hAnsi="Consolas"/>
        </w:rPr>
        <w:t>LMIC.seqnoUp</w:t>
      </w:r>
      <w:proofErr w:type="spellEnd"/>
      <w:r w:rsidR="002E1391">
        <w:t xml:space="preserve"> and </w:t>
      </w:r>
      <w:proofErr w:type="spellStart"/>
      <w:r w:rsidR="002E1391" w:rsidRPr="002E1391">
        <w:rPr>
          <w:rFonts w:ascii="Consolas" w:hAnsi="Consolas"/>
        </w:rPr>
        <w:t>LMIC.seqnoDn</w:t>
      </w:r>
      <w:proofErr w:type="spellEnd"/>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1" w:name="__RefHeading__1195_1143705402"/>
      <w:bookmarkEnd w:id="41"/>
      <w:proofErr w:type="spellStart"/>
      <w:r w:rsidRPr="00504741">
        <w:rPr>
          <w:b w:val="0"/>
          <w:sz w:val="18"/>
        </w:rPr>
        <w:t>bit_t</w:t>
      </w:r>
      <w:proofErr w:type="spellEnd"/>
      <w:r w:rsidRPr="002D6605">
        <w:t xml:space="preserve"> </w:t>
      </w:r>
      <w:proofErr w:type="spellStart"/>
      <w:r w:rsidRPr="002D6605">
        <w:t>LMIC_setupBand</w:t>
      </w:r>
      <w:proofErr w:type="spellEnd"/>
      <w:r w:rsidRPr="002D6605">
        <w:t xml:space="preserve"> </w:t>
      </w:r>
      <w:r w:rsidRPr="00504741">
        <w:rPr>
          <w:b w:val="0"/>
          <w:sz w:val="18"/>
        </w:rPr>
        <w:t xml:space="preserve">(u1_t </w:t>
      </w:r>
      <w:proofErr w:type="spellStart"/>
      <w:r w:rsidRPr="00504741">
        <w:rPr>
          <w:b w:val="0"/>
          <w:i/>
          <w:sz w:val="18"/>
        </w:rPr>
        <w:t>bandidx</w:t>
      </w:r>
      <w:proofErr w:type="spellEnd"/>
      <w:r w:rsidRPr="00504741">
        <w:rPr>
          <w:b w:val="0"/>
          <w:sz w:val="18"/>
        </w:rPr>
        <w:t xml:space="preserve">, s1_t </w:t>
      </w:r>
      <w:proofErr w:type="spellStart"/>
      <w:r w:rsidRPr="00504741">
        <w:rPr>
          <w:b w:val="0"/>
          <w:sz w:val="18"/>
        </w:rPr>
        <w:t>txpow</w:t>
      </w:r>
      <w:proofErr w:type="spellEnd"/>
      <w:r w:rsidRPr="00504741">
        <w:rPr>
          <w:b w:val="0"/>
          <w:sz w:val="18"/>
        </w:rPr>
        <w:t xml:space="preserve">, u2_t </w:t>
      </w:r>
      <w:proofErr w:type="spellStart"/>
      <w:r w:rsidRPr="00504741">
        <w:rPr>
          <w:b w:val="0"/>
          <w:i/>
          <w:sz w:val="18"/>
        </w:rPr>
        <w:t>txcap</w:t>
      </w:r>
      <w:proofErr w:type="spellEnd"/>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proofErr w:type="spellStart"/>
      <w:r w:rsidR="002D6605" w:rsidRPr="003C6796">
        <w:rPr>
          <w:rFonts w:ascii="Consolas" w:hAnsi="Consolas"/>
          <w:i/>
        </w:rPr>
        <w:t>txcap</w:t>
      </w:r>
      <w:proofErr w:type="spellEnd"/>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proofErr w:type="spellStart"/>
      <w:r w:rsidRPr="00504741">
        <w:rPr>
          <w:b w:val="0"/>
          <w:sz w:val="18"/>
        </w:rPr>
        <w:t>bit_t</w:t>
      </w:r>
      <w:proofErr w:type="spellEnd"/>
      <w:r w:rsidRPr="002D6605">
        <w:t xml:space="preserve"> </w:t>
      </w:r>
      <w:proofErr w:type="spellStart"/>
      <w:r w:rsidRPr="002D6605">
        <w:t>LMIC_setupChannel</w:t>
      </w:r>
      <w:proofErr w:type="spellEnd"/>
      <w:r w:rsidRPr="002D6605">
        <w:t xml:space="preserve"> </w:t>
      </w:r>
      <w:r w:rsidRPr="00504741">
        <w:rPr>
          <w:b w:val="0"/>
          <w:sz w:val="18"/>
        </w:rPr>
        <w:t xml:space="preserve">(u1_t </w:t>
      </w:r>
      <w:r w:rsidRPr="00504741">
        <w:rPr>
          <w:b w:val="0"/>
          <w:i/>
          <w:sz w:val="18"/>
        </w:rPr>
        <w:t>channel</w:t>
      </w:r>
      <w:r w:rsidRPr="00504741">
        <w:rPr>
          <w:b w:val="0"/>
          <w:sz w:val="18"/>
        </w:rPr>
        <w:t xml:space="preserve">, u4_t </w:t>
      </w:r>
      <w:proofErr w:type="spellStart"/>
      <w:r w:rsidRPr="00504741">
        <w:rPr>
          <w:b w:val="0"/>
          <w:i/>
          <w:sz w:val="18"/>
        </w:rPr>
        <w:t>freq</w:t>
      </w:r>
      <w:proofErr w:type="spellEnd"/>
      <w:r w:rsidRPr="00504741">
        <w:rPr>
          <w:b w:val="0"/>
          <w:sz w:val="18"/>
        </w:rPr>
        <w:t xml:space="preserve">, u2_t </w:t>
      </w:r>
      <w:proofErr w:type="spellStart"/>
      <w:r w:rsidRPr="00504741">
        <w:rPr>
          <w:b w:val="0"/>
          <w:i/>
          <w:sz w:val="18"/>
        </w:rPr>
        <w:t>drmap</w:t>
      </w:r>
      <w:proofErr w:type="spellEnd"/>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w:t>
      </w:r>
      <w:proofErr w:type="spellStart"/>
      <w:r w:rsidRPr="002D6605">
        <w:t>LMIC_disableChannel</w:t>
      </w:r>
      <w:proofErr w:type="spellEnd"/>
      <w:r w:rsidRPr="002D6605">
        <w:t xml:space="preserve"> </w:t>
      </w:r>
      <w:r w:rsidRPr="003C6796">
        <w:rPr>
          <w:b w:val="0"/>
          <w:sz w:val="18"/>
        </w:rPr>
        <w:t xml:space="preserve">(u1_t </w:t>
      </w:r>
      <w:r w:rsidRPr="003C6796">
        <w:rPr>
          <w:b w:val="0"/>
          <w:i/>
          <w:sz w:val="18"/>
        </w:rPr>
        <w:t>channel</w:t>
      </w:r>
      <w:r w:rsidRPr="003C6796">
        <w:rPr>
          <w:b w:val="0"/>
          <w:sz w:val="18"/>
        </w:rPr>
        <w:t>)</w:t>
      </w:r>
    </w:p>
    <w:p w14:paraId="59BB08BE" w14:textId="08FD29AF" w:rsidR="007B6338" w:rsidRDefault="002D6605" w:rsidP="002D6605">
      <w:r>
        <w:t>Disable specified channel.</w:t>
      </w:r>
      <w:r w:rsidR="007B6338">
        <w:t xml:space="preserve"> Default channels cannot be disabled.</w:t>
      </w:r>
    </w:p>
    <w:p w14:paraId="37033526" w14:textId="28792317" w:rsidR="007B6338" w:rsidRDefault="007B6338" w:rsidP="007B6338">
      <w:pPr>
        <w:pStyle w:val="StyleHeading3Consolas10pt"/>
      </w:pPr>
      <w:r>
        <w:rPr>
          <w:b w:val="0"/>
          <w:sz w:val="18"/>
        </w:rPr>
        <w:lastRenderedPageBreak/>
        <w:t>u1_t</w:t>
      </w:r>
      <w:r w:rsidRPr="002D6605">
        <w:t xml:space="preserve"> </w:t>
      </w:r>
      <w:proofErr w:type="spellStart"/>
      <w:r w:rsidRPr="002D6605">
        <w:t>LMIC_</w:t>
      </w:r>
      <w:r>
        <w:t>queryNumDefaultChannels</w:t>
      </w:r>
      <w:proofErr w:type="spellEnd"/>
      <w:r w:rsidRPr="002D6605">
        <w:t xml:space="preserve"> </w:t>
      </w:r>
      <w:r w:rsidRPr="003C6796">
        <w:rPr>
          <w:b w:val="0"/>
          <w:sz w:val="18"/>
        </w:rPr>
        <w:t>()</w:t>
      </w:r>
    </w:p>
    <w:p w14:paraId="7334D651" w14:textId="7D6AB12C" w:rsidR="007B6338" w:rsidRPr="002D6605" w:rsidRDefault="007B6338" w:rsidP="002D6605">
      <w:r>
        <w:t>Return the number of default channels defined by this region. In the EU868, KR920 and IN866 regions, the result is 3; in the AS923 region, the result is 2; in the US and AU regions, the result is 72.</w:t>
      </w:r>
    </w:p>
    <w:p w14:paraId="05D6CE91" w14:textId="21631AAD"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C_setAdrMode</w:t>
      </w:r>
      <w:proofErr w:type="spellEnd"/>
      <w:r w:rsidR="00491726" w:rsidRPr="00491726">
        <w:t xml:space="preserve"> </w:t>
      </w:r>
      <w:r w:rsidR="00491726" w:rsidRPr="003C6796">
        <w:rPr>
          <w:b w:val="0"/>
          <w:sz w:val="18"/>
        </w:rPr>
        <w:t>(</w:t>
      </w:r>
      <w:proofErr w:type="spellStart"/>
      <w:r w:rsidR="00491726" w:rsidRPr="003C6796">
        <w:rPr>
          <w:b w:val="0"/>
          <w:sz w:val="18"/>
        </w:rPr>
        <w:t>bit_t</w:t>
      </w:r>
      <w:proofErr w:type="spellEnd"/>
      <w:r w:rsidR="00491726" w:rsidRPr="003C6796">
        <w:rPr>
          <w:b w:val="0"/>
          <w:sz w:val="18"/>
        </w:rPr>
        <w:t xml:space="preserve">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w:t>
      </w:r>
      <w:proofErr w:type="spellStart"/>
      <w:r w:rsidRPr="00B2406D">
        <w:t>LMIC_setLinkCheckMode</w:t>
      </w:r>
      <w:proofErr w:type="spellEnd"/>
      <w:r w:rsidRPr="00B2406D">
        <w:t xml:space="preserve"> </w:t>
      </w:r>
      <w:r w:rsidRPr="003C6796">
        <w:rPr>
          <w:b w:val="0"/>
          <w:sz w:val="18"/>
        </w:rPr>
        <w:t>(</w:t>
      </w:r>
      <w:proofErr w:type="spellStart"/>
      <w:r w:rsidRPr="003C6796">
        <w:rPr>
          <w:b w:val="0"/>
          <w:sz w:val="18"/>
        </w:rPr>
        <w:t>bit_t</w:t>
      </w:r>
      <w:proofErr w:type="spellEnd"/>
      <w:r w:rsidRPr="003C6796">
        <w:rPr>
          <w:b w:val="0"/>
          <w:sz w:val="18"/>
        </w:rPr>
        <w:t xml:space="preserve">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2" w:name="__RefHeading__1197_1143705402"/>
      <w:bookmarkEnd w:id="42"/>
      <w:r w:rsidRPr="003C6796">
        <w:rPr>
          <w:b w:val="0"/>
          <w:sz w:val="18"/>
        </w:rPr>
        <w:t>void</w:t>
      </w:r>
      <w:r>
        <w:t xml:space="preserve"> </w:t>
      </w:r>
      <w:proofErr w:type="spellStart"/>
      <w:r>
        <w:t>LMI</w:t>
      </w:r>
      <w:r w:rsidR="00491726" w:rsidRPr="00491726">
        <w:t>C_setDrTx</w:t>
      </w:r>
      <w:r w:rsidR="00255CD8">
        <w:t>p</w:t>
      </w:r>
      <w:r w:rsidR="00491726" w:rsidRPr="00491726">
        <w:t>ow</w:t>
      </w:r>
      <w:proofErr w:type="spellEnd"/>
      <w:r w:rsidR="00491726" w:rsidRPr="00491726">
        <w:t xml:space="preserve"> </w:t>
      </w:r>
      <w:r w:rsidR="00491726" w:rsidRPr="003C6796">
        <w:rPr>
          <w:b w:val="0"/>
          <w:sz w:val="18"/>
        </w:rPr>
        <w:t>(</w:t>
      </w:r>
      <w:proofErr w:type="spellStart"/>
      <w:r w:rsidR="00491726" w:rsidRPr="003C6796">
        <w:rPr>
          <w:b w:val="0"/>
          <w:sz w:val="18"/>
        </w:rPr>
        <w:t>dr_t</w:t>
      </w:r>
      <w:proofErr w:type="spellEnd"/>
      <w:r w:rsidR="00491726" w:rsidRPr="003C6796">
        <w:rPr>
          <w:b w:val="0"/>
          <w:sz w:val="18"/>
        </w:rPr>
        <w:t xml:space="preserve"> </w:t>
      </w:r>
      <w:proofErr w:type="spellStart"/>
      <w:r w:rsidR="00491726" w:rsidRPr="003C6796">
        <w:rPr>
          <w:b w:val="0"/>
          <w:i/>
          <w:sz w:val="18"/>
        </w:rPr>
        <w:t>dr</w:t>
      </w:r>
      <w:proofErr w:type="spellEnd"/>
      <w:r w:rsidR="00491726" w:rsidRPr="003C6796">
        <w:rPr>
          <w:b w:val="0"/>
          <w:sz w:val="18"/>
        </w:rPr>
        <w:t xml:space="preserve">, s1_t </w:t>
      </w:r>
      <w:proofErr w:type="spellStart"/>
      <w:r w:rsidR="00491726" w:rsidRPr="003C6796">
        <w:rPr>
          <w:b w:val="0"/>
          <w:i/>
          <w:sz w:val="18"/>
        </w:rPr>
        <w:t>txpow</w:t>
      </w:r>
      <w:proofErr w:type="spellEnd"/>
      <w:r w:rsidR="00491726" w:rsidRPr="003C6796">
        <w:rPr>
          <w:b w:val="0"/>
          <w:sz w:val="18"/>
        </w:rPr>
        <w:t>)</w:t>
      </w:r>
    </w:p>
    <w:p w14:paraId="19C57668" w14:textId="4E4A2CFE" w:rsidR="00491726" w:rsidRDefault="00BE0048" w:rsidP="00491726">
      <w:r>
        <w:t>S</w:t>
      </w:r>
      <w:r w:rsidR="00491726">
        <w:t xml:space="preserve">et </w:t>
      </w:r>
      <w:r>
        <w:t>data rate and transmit power. Should only be used if data rate adaptation is disabled.</w:t>
      </w:r>
    </w:p>
    <w:p w14:paraId="55063EFF" w14:textId="17900AF2" w:rsidR="007B6338" w:rsidRPr="00491726" w:rsidRDefault="007B6338" w:rsidP="007B6338">
      <w:pPr>
        <w:pStyle w:val="StyleHeading3Consolas10pt"/>
      </w:pPr>
      <w:proofErr w:type="spellStart"/>
      <w:r>
        <w:rPr>
          <w:b w:val="0"/>
          <w:sz w:val="18"/>
        </w:rPr>
        <w:t>bit_t</w:t>
      </w:r>
      <w:proofErr w:type="spellEnd"/>
      <w:r>
        <w:t xml:space="preserve"> </w:t>
      </w:r>
      <w:proofErr w:type="spellStart"/>
      <w:r>
        <w:t>LMI</w:t>
      </w:r>
      <w:r w:rsidRPr="00491726">
        <w:t>C_</w:t>
      </w:r>
      <w:r>
        <w:t>queryTxReady</w:t>
      </w:r>
      <w:proofErr w:type="spellEnd"/>
      <w:r w:rsidRPr="00491726">
        <w:t xml:space="preserve"> </w:t>
      </w:r>
      <w:r w:rsidRPr="003C6796">
        <w:rPr>
          <w:b w:val="0"/>
          <w:sz w:val="18"/>
        </w:rPr>
        <w:t>()</w:t>
      </w:r>
    </w:p>
    <w:p w14:paraId="6BABA502" w14:textId="061AF2D6" w:rsidR="007B6338" w:rsidRDefault="007B6338" w:rsidP="007B6338">
      <w:r>
        <w:t xml:space="preserve">Return non-zero if the LMIC is ready to accept </w:t>
      </w:r>
      <w:r w:rsidR="004C0D30">
        <w:t>transmitted data, zero if an attempt to transmit will be rejected.</w:t>
      </w:r>
    </w:p>
    <w:p w14:paraId="475C3771" w14:textId="6A38C053" w:rsidR="00491726" w:rsidRDefault="003A0E98" w:rsidP="008A120E">
      <w:pPr>
        <w:pStyle w:val="StyleHeading3Consolas10pt"/>
        <w:outlineLvl w:val="4"/>
      </w:pPr>
      <w:bookmarkStart w:id="43" w:name="__RefHeading__1199_1143705402"/>
      <w:bookmarkStart w:id="44" w:name="_Ref396144257"/>
      <w:bookmarkEnd w:id="43"/>
      <w:r w:rsidRPr="003C6796">
        <w:rPr>
          <w:b w:val="0"/>
          <w:sz w:val="18"/>
        </w:rPr>
        <w:t>void</w:t>
      </w:r>
      <w:r>
        <w:t xml:space="preserve"> </w:t>
      </w:r>
      <w:proofErr w:type="spellStart"/>
      <w:r>
        <w:t>LMI</w:t>
      </w:r>
      <w:r w:rsidR="00491726" w:rsidRPr="00491726">
        <w:t>C_setTxData</w:t>
      </w:r>
      <w:proofErr w:type="spellEnd"/>
      <w:r w:rsidR="00491726" w:rsidRPr="00491726">
        <w:t xml:space="preserve"> </w:t>
      </w:r>
      <w:r w:rsidR="00491726" w:rsidRPr="003C6796">
        <w:rPr>
          <w:b w:val="0"/>
          <w:sz w:val="18"/>
        </w:rPr>
        <w:t>()</w:t>
      </w:r>
      <w:bookmarkEnd w:id="44"/>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proofErr w:type="spellStart"/>
      <w:r w:rsidR="00F41BCD" w:rsidRPr="00962CDC">
        <w:rPr>
          <w:rFonts w:ascii="Consolas" w:hAnsi="Consolas"/>
        </w:rPr>
        <w:t>pendTxData</w:t>
      </w:r>
      <w:proofErr w:type="spellEnd"/>
      <w:r w:rsidR="00F41BCD">
        <w:t>,</w:t>
      </w:r>
      <w:r w:rsidR="00F41BCD" w:rsidRPr="00ED47BD">
        <w:t xml:space="preserve"> </w:t>
      </w:r>
      <w:proofErr w:type="spellStart"/>
      <w:r w:rsidR="00F41BCD" w:rsidRPr="00962CDC">
        <w:rPr>
          <w:rFonts w:ascii="Consolas" w:hAnsi="Consolas"/>
        </w:rPr>
        <w:t>pendTxLen</w:t>
      </w:r>
      <w:proofErr w:type="spellEnd"/>
      <w:r w:rsidR="00F41BCD">
        <w:t>,</w:t>
      </w:r>
      <w:r w:rsidR="00F41BCD" w:rsidRPr="001A243A">
        <w:t xml:space="preserve"> </w:t>
      </w:r>
      <w:proofErr w:type="spellStart"/>
      <w:r w:rsidR="00F41BCD" w:rsidRPr="00962CDC">
        <w:rPr>
          <w:rFonts w:ascii="Consolas" w:hAnsi="Consolas"/>
        </w:rPr>
        <w:t>pendTxPort</w:t>
      </w:r>
      <w:proofErr w:type="spellEnd"/>
      <w:r w:rsidR="00F41BCD">
        <w:t xml:space="preserve"> </w:t>
      </w:r>
      <w:r w:rsidR="00F41BCD">
        <w:rPr>
          <w:rFonts w:cs="Arial"/>
        </w:rPr>
        <w:t>and</w:t>
      </w:r>
      <w:r w:rsidR="00F41BCD" w:rsidRPr="001A243A">
        <w:t xml:space="preserve"> </w:t>
      </w:r>
      <w:proofErr w:type="spellStart"/>
      <w:r w:rsidR="00F41BCD" w:rsidRPr="00962CDC">
        <w:rPr>
          <w:rFonts w:ascii="Consolas" w:hAnsi="Consolas"/>
        </w:rPr>
        <w:t>pendTxConf</w:t>
      </w:r>
      <w:proofErr w:type="spellEnd"/>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proofErr w:type="spellStart"/>
      <w:r w:rsidR="003A0E98" w:rsidRPr="00962CDC">
        <w:rPr>
          <w:rFonts w:ascii="Consolas" w:hAnsi="Consolas" w:cs="Consolas"/>
        </w:rPr>
        <w:t>LMI</w:t>
      </w:r>
      <w:r w:rsidR="00FA4BEA" w:rsidRPr="00962CDC">
        <w:rPr>
          <w:rFonts w:ascii="Consolas" w:hAnsi="Consolas" w:cs="Consolas"/>
        </w:rPr>
        <w:t>C.pendTxLen</w:t>
      </w:r>
      <w:proofErr w:type="spellEnd"/>
      <w:r w:rsidR="00FA4BEA">
        <w:rPr>
          <w:rFonts w:cs="Consolas"/>
        </w:rPr>
        <w:t xml:space="preserve"> </w:t>
      </w:r>
      <w:r w:rsidR="00FA4BEA" w:rsidRPr="001A243A">
        <w:rPr>
          <w:rFonts w:cs="Arial"/>
        </w:rPr>
        <w:t>from the array</w:t>
      </w:r>
      <w:r w:rsidR="00FA4BEA">
        <w:t xml:space="preserve"> </w:t>
      </w:r>
      <w:proofErr w:type="spellStart"/>
      <w:r w:rsidR="003A0E98" w:rsidRPr="00962CDC">
        <w:rPr>
          <w:rFonts w:ascii="Consolas" w:hAnsi="Consolas" w:cs="Consolas"/>
        </w:rPr>
        <w:t>LMI</w:t>
      </w:r>
      <w:r w:rsidRPr="00962CDC">
        <w:rPr>
          <w:rFonts w:ascii="Consolas" w:hAnsi="Consolas" w:cs="Consolas"/>
        </w:rPr>
        <w:t>C.pendTxData</w:t>
      </w:r>
      <w:proofErr w:type="spellEnd"/>
      <w:r w:rsidRPr="00962CDC">
        <w:rPr>
          <w:rFonts w:ascii="Consolas" w:hAnsi="Consolas" w:cs="Consolas"/>
        </w:rPr>
        <w:t>[]</w:t>
      </w:r>
      <w:r w:rsidR="00FA4BEA">
        <w:rPr>
          <w:rFonts w:cs="Consolas"/>
        </w:rPr>
        <w:t xml:space="preserve"> </w:t>
      </w:r>
      <w:r w:rsidR="00FA4BEA" w:rsidRPr="001A243A">
        <w:rPr>
          <w:rFonts w:cs="Arial"/>
        </w:rPr>
        <w:t>will be sent to port</w:t>
      </w:r>
      <w:r w:rsidR="00FA4BEA">
        <w:t xml:space="preserve"> </w:t>
      </w:r>
      <w:proofErr w:type="spellStart"/>
      <w:r w:rsidR="007C4962" w:rsidRPr="00962CDC">
        <w:rPr>
          <w:rFonts w:ascii="Consolas" w:hAnsi="Consolas" w:cs="Consolas"/>
        </w:rPr>
        <w:t>LMI</w:t>
      </w:r>
      <w:r w:rsidR="00FA4BEA" w:rsidRPr="00962CDC">
        <w:rPr>
          <w:rFonts w:ascii="Consolas" w:hAnsi="Consolas" w:cs="Consolas"/>
        </w:rPr>
        <w:t>C.pendTxPort</w:t>
      </w:r>
      <w:proofErr w:type="spellEnd"/>
      <w:r w:rsidR="00FA4BEA">
        <w:t xml:space="preserve">. </w:t>
      </w:r>
      <w:r w:rsidR="00FA4BEA" w:rsidRPr="001A243A">
        <w:rPr>
          <w:rFonts w:cs="Arial"/>
        </w:rPr>
        <w:t xml:space="preserve">If </w:t>
      </w:r>
      <w:proofErr w:type="spellStart"/>
      <w:r w:rsidR="003A0E98" w:rsidRPr="00962CDC">
        <w:rPr>
          <w:rFonts w:ascii="Consolas" w:hAnsi="Consolas" w:cs="Consolas"/>
        </w:rPr>
        <w:t>LMI</w:t>
      </w:r>
      <w:r w:rsidR="00FA4BEA" w:rsidRPr="00962CDC">
        <w:rPr>
          <w:rFonts w:ascii="Consolas" w:hAnsi="Consolas" w:cs="Consolas"/>
        </w:rPr>
        <w:t>C.pendTxConf</w:t>
      </w:r>
      <w:proofErr w:type="spellEnd"/>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45DE3815" w:rsidR="00CB5BA7" w:rsidRDefault="00C5752D" w:rsidP="001A243A">
      <w:r>
        <w:t>I</w:t>
      </w:r>
      <w:r w:rsidR="00CB5BA7">
        <w:t>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w:t>
      </w:r>
      <w:r>
        <w:t xml:space="preserve"> of a given size, due to regional plan restrictions and current network operating requirements (as provided by downlinks). Prior to V3.2, the LMIC would transmit anyway; as of V3.2, it will report an error. Thus,</w:t>
      </w:r>
      <w:r w:rsidR="00CB5BA7">
        <w:t xml:space="preserve">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proofErr w:type="spellEnd"/>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w:t>
      </w:r>
      <w:proofErr w:type="spellStart"/>
      <w:r>
        <w:t>LMI</w:t>
      </w:r>
      <w:r w:rsidRPr="00491726">
        <w:t>C_setTxData</w:t>
      </w:r>
      <w:r>
        <w:t>_strict</w:t>
      </w:r>
      <w:proofErr w:type="spellEnd"/>
      <w:r w:rsidRPr="00491726">
        <w:t xml:space="preserve"> </w:t>
      </w:r>
      <w:r w:rsidRPr="003C6796">
        <w:rPr>
          <w:b w:val="0"/>
          <w:sz w:val="18"/>
        </w:rPr>
        <w:t>()</w:t>
      </w:r>
    </w:p>
    <w:p w14:paraId="634536D0" w14:textId="5E166C03"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proofErr w:type="spellStart"/>
      <w:r w:rsidR="00060A88">
        <w:rPr>
          <w:rFonts w:ascii="Consolas" w:hAnsi="Consolas"/>
        </w:rPr>
        <w:t>LMIC.p</w:t>
      </w:r>
      <w:r w:rsidRPr="00962CDC">
        <w:rPr>
          <w:rFonts w:ascii="Consolas" w:hAnsi="Consolas"/>
        </w:rPr>
        <w:t>endTxData</w:t>
      </w:r>
      <w:proofErr w:type="spellEnd"/>
      <w:r w:rsidR="00060A88">
        <w:rPr>
          <w:rFonts w:ascii="Consolas" w:hAnsi="Consolas"/>
        </w:rPr>
        <w:t>[]</w:t>
      </w:r>
      <w:r>
        <w:t>,</w:t>
      </w:r>
      <w:r w:rsidRPr="00ED47BD">
        <w:t xml:space="preserve"> </w:t>
      </w:r>
      <w:proofErr w:type="spellStart"/>
      <w:r w:rsidR="00060A88">
        <w:rPr>
          <w:rFonts w:ascii="Consolas" w:hAnsi="Consolas"/>
        </w:rPr>
        <w:t>LMIC.p</w:t>
      </w:r>
      <w:r w:rsidRPr="00962CDC">
        <w:rPr>
          <w:rFonts w:ascii="Consolas" w:hAnsi="Consolas"/>
        </w:rPr>
        <w:t>endTxLen</w:t>
      </w:r>
      <w:proofErr w:type="spellEnd"/>
      <w:r>
        <w:t>,</w:t>
      </w:r>
      <w:r w:rsidRPr="001A243A">
        <w:t xml:space="preserve"> </w:t>
      </w:r>
      <w:proofErr w:type="spellStart"/>
      <w:r w:rsidR="00060A88">
        <w:rPr>
          <w:rFonts w:ascii="Consolas" w:hAnsi="Consolas"/>
        </w:rPr>
        <w:t>LMIC.p</w:t>
      </w:r>
      <w:r w:rsidRPr="00962CDC">
        <w:rPr>
          <w:rFonts w:ascii="Consolas" w:hAnsi="Consolas"/>
        </w:rPr>
        <w:t>endTxPort</w:t>
      </w:r>
      <w:proofErr w:type="spellEnd"/>
      <w:r>
        <w:t xml:space="preserve"> </w:t>
      </w:r>
      <w:r>
        <w:rPr>
          <w:rFonts w:cs="Arial"/>
        </w:rPr>
        <w:t>and</w:t>
      </w:r>
      <w:r w:rsidRPr="001A243A">
        <w:t xml:space="preserve"> </w:t>
      </w:r>
      <w:proofErr w:type="spellStart"/>
      <w:r w:rsidR="00060A88">
        <w:rPr>
          <w:rFonts w:ascii="Consolas" w:hAnsi="Consolas"/>
        </w:rPr>
        <w:t>LMIC.p</w:t>
      </w:r>
      <w:r w:rsidRPr="00962CDC">
        <w:rPr>
          <w:rFonts w:ascii="Consolas" w:hAnsi="Consolas"/>
        </w:rPr>
        <w:t>endTxConf</w:t>
      </w:r>
      <w:proofErr w:type="spellEnd"/>
      <w:r w:rsidR="00060A88">
        <w:rPr>
          <w:rFonts w:ascii="Consolas" w:hAnsi="Consolas"/>
        </w:rPr>
        <w:t>.</w:t>
      </w:r>
      <w:r>
        <w:t xml:space="preserve"> </w:t>
      </w:r>
      <w:r w:rsidRPr="001A243A">
        <w:rPr>
          <w:rFonts w:cs="Arial"/>
        </w:rPr>
        <w:t>Data of length</w:t>
      </w:r>
      <w:r>
        <w:t xml:space="preserve"> </w:t>
      </w:r>
      <w:proofErr w:type="spellStart"/>
      <w:r w:rsidRPr="00962CDC">
        <w:rPr>
          <w:rFonts w:ascii="Consolas" w:hAnsi="Consolas" w:cs="Consolas"/>
        </w:rPr>
        <w:t>LMIC.pendTxLen</w:t>
      </w:r>
      <w:proofErr w:type="spellEnd"/>
      <w:r>
        <w:rPr>
          <w:rFonts w:cs="Consolas"/>
        </w:rPr>
        <w:t xml:space="preserve"> </w:t>
      </w:r>
      <w:r w:rsidRPr="001A243A">
        <w:rPr>
          <w:rFonts w:cs="Arial"/>
        </w:rPr>
        <w:t>from the array</w:t>
      </w:r>
      <w:r>
        <w:t xml:space="preserve"> </w:t>
      </w:r>
      <w:proofErr w:type="spellStart"/>
      <w:r w:rsidRPr="00962CDC">
        <w:rPr>
          <w:rFonts w:ascii="Consolas" w:hAnsi="Consolas" w:cs="Consolas"/>
        </w:rPr>
        <w:t>LMIC.pendTxData</w:t>
      </w:r>
      <w:proofErr w:type="spellEnd"/>
      <w:r w:rsidRPr="00962CDC">
        <w:rPr>
          <w:rFonts w:ascii="Consolas" w:hAnsi="Consolas" w:cs="Consolas"/>
        </w:rPr>
        <w:t>[]</w:t>
      </w:r>
      <w:r>
        <w:rPr>
          <w:rFonts w:cs="Consolas"/>
        </w:rPr>
        <w:t xml:space="preserve"> </w:t>
      </w:r>
      <w:r w:rsidRPr="001A243A">
        <w:rPr>
          <w:rFonts w:cs="Arial"/>
        </w:rPr>
        <w:t>will be sent to port</w:t>
      </w:r>
      <w:r>
        <w:t xml:space="preserve"> </w:t>
      </w:r>
      <w:proofErr w:type="spellStart"/>
      <w:r w:rsidRPr="00962CDC">
        <w:rPr>
          <w:rFonts w:ascii="Consolas" w:hAnsi="Consolas" w:cs="Consolas"/>
        </w:rPr>
        <w:t>LMIC.pendTxPort</w:t>
      </w:r>
      <w:proofErr w:type="spellEnd"/>
      <w:r>
        <w:t xml:space="preserve">. </w:t>
      </w:r>
      <w:r w:rsidRPr="001A243A">
        <w:rPr>
          <w:rFonts w:cs="Arial"/>
        </w:rPr>
        <w:t xml:space="preserve">If </w:t>
      </w:r>
      <w:proofErr w:type="spellStart"/>
      <w:r w:rsidRPr="00962CDC">
        <w:rPr>
          <w:rFonts w:ascii="Consolas" w:hAnsi="Consolas" w:cs="Consolas"/>
        </w:rPr>
        <w:t>LMIC.pendTxConf</w:t>
      </w:r>
      <w:proofErr w:type="spellEnd"/>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1D3AA687" w14:textId="1CBFBFE1" w:rsidR="00C5752D" w:rsidRDefault="00C5752D" w:rsidP="00F70B4F"/>
    <w:p w14:paraId="0330CC92" w14:textId="4D534722" w:rsidR="00C5752D" w:rsidRPr="00C5752D" w:rsidRDefault="00C5752D" w:rsidP="00F70B4F">
      <w:r>
        <w:t xml:space="preserve">Unlike </w:t>
      </w:r>
      <w:proofErr w:type="spellStart"/>
      <w:r w:rsidRPr="00E21A97">
        <w:rPr>
          <w:rFonts w:ascii="Consolas" w:eastAsia="Times New Roman" w:hAnsi="Consolas" w:cs="Times New Roman"/>
          <w:b/>
          <w:bCs/>
          <w:color w:val="365F91"/>
          <w:szCs w:val="26"/>
        </w:rPr>
        <w:t>LMIC_setTxData</w:t>
      </w:r>
      <w:proofErr w:type="spellEnd"/>
      <w:r>
        <w:rPr>
          <w:rFonts w:ascii="Consolas" w:eastAsia="Times New Roman" w:hAnsi="Consolas" w:cs="Times New Roman"/>
          <w:b/>
          <w:bCs/>
          <w:color w:val="365F91"/>
          <w:szCs w:val="26"/>
        </w:rPr>
        <w:t>()</w:t>
      </w:r>
      <w:r>
        <w:t xml:space="preserve">, this API will not try to adjust data rate if the message is too long for the current data rate. See </w:t>
      </w:r>
      <w:r w:rsidR="008A120E">
        <w:fldChar w:fldCharType="begin"/>
      </w:r>
      <w:r w:rsidR="008A120E">
        <w:instrText xml:space="preserve"> REF _Ref396144257 \r \h </w:instrText>
      </w:r>
      <w:r w:rsidR="008A120E">
        <w:fldChar w:fldCharType="separate"/>
      </w:r>
      <w:r w:rsidR="001C5FD9">
        <w:t>2.5.13</w:t>
      </w:r>
      <w:r w:rsidR="008A120E">
        <w:fldChar w:fldCharType="end"/>
      </w:r>
      <w:r w:rsidR="008A120E">
        <w:t xml:space="preserve"> for a complete discussion.</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proofErr w:type="spellEnd"/>
      <w:r w:rsidR="00740F2E">
        <w:rPr>
          <w:rFonts w:ascii="Consolas" w:eastAsia="Times New Roman" w:hAnsi="Consolas" w:cs="Times New Roman"/>
          <w:b/>
          <w:bCs/>
          <w:color w:val="365F91"/>
          <w:szCs w:val="26"/>
        </w:rPr>
        <w: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proofErr w:type="spellStart"/>
      <w:r w:rsidR="00740F2E" w:rsidRPr="00740F2E">
        <w:rPr>
          <w:rFonts w:ascii="Consolas" w:eastAsia="Times New Roman" w:hAnsi="Consolas" w:cs="Times New Roman"/>
          <w:b/>
          <w:bCs/>
          <w:color w:val="365F91"/>
          <w:szCs w:val="26"/>
        </w:rPr>
        <w:t>LMIC_sendWithCallback_strict</w:t>
      </w:r>
      <w:proofErr w:type="spellEnd"/>
      <w:r w:rsidR="00740F2E" w:rsidRPr="00740F2E">
        <w:rPr>
          <w:rFonts w:ascii="Consolas" w:eastAsia="Times New Roman" w:hAnsi="Consolas" w:cs="Times New Roman"/>
          <w:b/>
          <w:bCs/>
          <w:color w:val="365F91"/>
          <w:szCs w:val="26"/>
        </w:rPr>
        <w:t>()</w:t>
      </w:r>
      <w:r w:rsidR="00740F2E">
        <w:t xml:space="preserve"> </w:t>
      </w:r>
      <w:r>
        <w:t>instead.</w:t>
      </w:r>
    </w:p>
    <w:p w14:paraId="05D27215" w14:textId="734FAAF8" w:rsidR="00491726" w:rsidRPr="00491726" w:rsidRDefault="00E21A97" w:rsidP="00483616">
      <w:pPr>
        <w:pStyle w:val="StyleHeading3Consolas10pt"/>
      </w:pPr>
      <w:bookmarkStart w:id="45" w:name="__RefHeading__1201_1143705402"/>
      <w:bookmarkStart w:id="46" w:name="_Ref58151686"/>
      <w:bookmarkEnd w:id="45"/>
      <w:proofErr w:type="spellStart"/>
      <w:r>
        <w:rPr>
          <w:b w:val="0"/>
          <w:sz w:val="18"/>
        </w:rPr>
        <w:t>lmic_tx_error_t</w:t>
      </w:r>
      <w:proofErr w:type="spellEnd"/>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proofErr w:type="spellStart"/>
      <w:r w:rsidR="00491726" w:rsidRPr="003C6796">
        <w:rPr>
          <w:b w:val="0"/>
          <w:i/>
          <w:sz w:val="18"/>
        </w:rPr>
        <w:t>dlen</w:t>
      </w:r>
      <w:proofErr w:type="spellEnd"/>
      <w:r w:rsidR="00491726" w:rsidRPr="003C6796">
        <w:rPr>
          <w:b w:val="0"/>
          <w:sz w:val="18"/>
        </w:rPr>
        <w:t xml:space="preserve">, u1_t </w:t>
      </w:r>
      <w:r w:rsidR="00491726" w:rsidRPr="003C6796">
        <w:rPr>
          <w:b w:val="0"/>
          <w:i/>
          <w:sz w:val="18"/>
        </w:rPr>
        <w:t>confirmed</w:t>
      </w:r>
      <w:r w:rsidR="00491726" w:rsidRPr="003C6796">
        <w:rPr>
          <w:b w:val="0"/>
          <w:sz w:val="18"/>
        </w:rPr>
        <w:t>)</w:t>
      </w:r>
      <w:bookmarkEnd w:id="46"/>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proofErr w:type="spellStart"/>
      <w:r w:rsidR="003A0E98">
        <w:rPr>
          <w:rFonts w:ascii="Consolas" w:hAnsi="Consolas" w:cs="Consolas"/>
        </w:rPr>
        <w:t>LMI</w:t>
      </w:r>
      <w:r w:rsidR="00FA4BEA" w:rsidRPr="00FA4BEA">
        <w:rPr>
          <w:rFonts w:ascii="Consolas" w:hAnsi="Consolas" w:cs="Consolas"/>
        </w:rPr>
        <w:t>C_setTxData</w:t>
      </w:r>
      <w:proofErr w:type="spellEnd"/>
      <w:r w:rsidR="00FA4BEA" w:rsidRPr="00FA4BEA">
        <w:rPr>
          <w:rFonts w:ascii="Consolas" w:hAnsi="Consolas" w:cs="Consolas"/>
        </w:rPr>
        <w:t>()</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proofErr w:type="spellStart"/>
      <w:r w:rsidR="003A0E98">
        <w:rPr>
          <w:rFonts w:ascii="Consolas" w:hAnsi="Consolas" w:cs="Consolas"/>
        </w:rPr>
        <w:t>LMI</w:t>
      </w:r>
      <w:r w:rsidR="00FA4BEA" w:rsidRPr="00FA4BEA">
        <w:rPr>
          <w:rFonts w:ascii="Consolas" w:hAnsi="Consolas" w:cs="Consolas"/>
        </w:rPr>
        <w:t>C.pendTxData</w:t>
      </w:r>
      <w:proofErr w:type="spellEnd"/>
      <w:r w:rsidR="00FA4BEA" w:rsidRPr="00FA4BEA">
        <w:rPr>
          <w:rFonts w:ascii="Consolas" w:hAnsi="Consolas" w:cs="Consolas"/>
        </w:rPr>
        <w:t>[</w:t>
      </w:r>
      <w:r w:rsidR="00FA4BEA">
        <w:rPr>
          <w:rFonts w:ascii="Consolas" w:hAnsi="Consolas" w:cs="Consolas"/>
        </w:rPr>
        <w:t xml:space="preserve">] </w:t>
      </w:r>
      <w:r w:rsidR="00FA4BEA">
        <w:t>will be used.</w:t>
      </w:r>
    </w:p>
    <w:p w14:paraId="2752F82E" w14:textId="6EFBEB7F" w:rsidR="00E21A97" w:rsidRDefault="00E21A97" w:rsidP="00491726"/>
    <w:p w14:paraId="3B78D58F" w14:textId="48832DBE"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1C5FD9">
        <w:t>2.5.13</w:t>
      </w:r>
      <w:r w:rsidR="008A120E">
        <w:fldChar w:fldCharType="end"/>
      </w:r>
      <w:r w:rsidR="008A120E">
        <w:t xml:space="preserve"> for a complete discussion.</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proofErr w:type="spellStart"/>
      <w:r w:rsidRPr="00E21A97">
        <w:rPr>
          <w:rFonts w:ascii="Consolas" w:eastAsia="Times New Roman" w:hAnsi="Consolas" w:cs="Times New Roman"/>
          <w:bCs/>
          <w:color w:val="365F91"/>
          <w:sz w:val="18"/>
          <w:szCs w:val="26"/>
        </w:rPr>
        <w:t>lmic_tx_error_t</w:t>
      </w:r>
      <w:proofErr w:type="spellEnd"/>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250"/>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bookmarkStart w:id="47" w:name="_Ref58151733"/>
      <w:proofErr w:type="spellStart"/>
      <w:r>
        <w:rPr>
          <w:b w:val="0"/>
          <w:sz w:val="18"/>
        </w:rPr>
        <w:t>lmic_tx_error_t</w:t>
      </w:r>
      <w:proofErr w:type="spellEnd"/>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w:t>
      </w:r>
      <w:bookmarkEnd w:id="47"/>
    </w:p>
    <w:p w14:paraId="23CCFC95" w14:textId="78572F24"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r w:rsidR="008A120E">
        <w:t xml:space="preserve"> See </w:t>
      </w:r>
      <w:r w:rsidR="008A120E">
        <w:fldChar w:fldCharType="begin"/>
      </w:r>
      <w:r w:rsidR="008A120E">
        <w:instrText xml:space="preserve"> REF _Ref396144257 \r \h </w:instrText>
      </w:r>
      <w:r w:rsidR="008A120E">
        <w:fldChar w:fldCharType="separate"/>
      </w:r>
      <w:r w:rsidR="001C5FD9">
        <w:t>2.5.13</w:t>
      </w:r>
      <w:r w:rsidR="008A120E">
        <w:fldChar w:fldCharType="end"/>
      </w:r>
      <w:r w:rsidR="008A120E">
        <w:t xml:space="preserve"> for a complete discussion.</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250"/>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proofErr w:type="spellStart"/>
      <w:r>
        <w:rPr>
          <w:b w:val="0"/>
          <w:sz w:val="18"/>
        </w:rPr>
        <w:lastRenderedPageBreak/>
        <w:t>lmic_tx_error_t</w:t>
      </w:r>
      <w:proofErr w:type="spellEnd"/>
      <w:r>
        <w:t xml:space="preserve"> </w:t>
      </w:r>
      <w:proofErr w:type="spellStart"/>
      <w:r w:rsidR="00CB5BA7">
        <w:t>LMI</w:t>
      </w:r>
      <w:r w:rsidR="00CB5BA7" w:rsidRPr="00491726">
        <w:t>C_se</w:t>
      </w:r>
      <w:r w:rsidR="00CB5BA7">
        <w:t>ndWithCallback</w:t>
      </w:r>
      <w:proofErr w:type="spellEnd"/>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proofErr w:type="spellStart"/>
      <w:r w:rsidR="00CB5BA7" w:rsidRPr="003C6796">
        <w:rPr>
          <w:b w:val="0"/>
          <w:i/>
          <w:sz w:val="18"/>
        </w:rPr>
        <w:t>dlen</w:t>
      </w:r>
      <w:proofErr w:type="spellEnd"/>
      <w:r w:rsidR="00CB5BA7" w:rsidRPr="003C6796">
        <w:rPr>
          <w:b w:val="0"/>
          <w:sz w:val="18"/>
        </w:rPr>
        <w:t xml:space="preserve">, u1_t </w:t>
      </w:r>
      <w:r w:rsidR="00CB5BA7" w:rsidRPr="003C6796">
        <w:rPr>
          <w:b w:val="0"/>
          <w:i/>
          <w:sz w:val="18"/>
        </w:rPr>
        <w:t>confirmed</w:t>
      </w:r>
      <w:r w:rsidR="00CB5BA7" w:rsidRPr="003C6796">
        <w:rPr>
          <w:b w:val="0"/>
          <w:sz w:val="18"/>
        </w:rPr>
        <w:t xml:space="preserve">, </w:t>
      </w:r>
      <w:proofErr w:type="spellStart"/>
      <w:r w:rsidR="00CB5BA7">
        <w:rPr>
          <w:b w:val="0"/>
          <w:sz w:val="18"/>
        </w:rPr>
        <w:t>lmic_txmessage_cb</w:t>
      </w:r>
      <w:r w:rsidR="00CB5BA7" w:rsidRPr="003C6796">
        <w:rPr>
          <w:b w:val="0"/>
          <w:sz w:val="18"/>
        </w:rPr>
        <w:t>_t</w:t>
      </w:r>
      <w:proofErr w:type="spellEnd"/>
      <w:r w:rsidR="00CB5BA7" w:rsidRPr="003C6796">
        <w:rPr>
          <w:b w:val="0"/>
          <w:sz w:val="18"/>
        </w:rPr>
        <w:t xml:space="preserve"> </w:t>
      </w:r>
      <w:r w:rsidR="00CB5BA7">
        <w:rPr>
          <w:b w:val="0"/>
          <w:i/>
          <w:sz w:val="18"/>
        </w:rPr>
        <w:t>*</w:t>
      </w:r>
      <w:proofErr w:type="spellStart"/>
      <w:r w:rsidR="00CB5BA7">
        <w:rPr>
          <w:b w:val="0"/>
          <w:i/>
          <w:sz w:val="18"/>
        </w:rPr>
        <w:t>pCb</w:t>
      </w:r>
      <w:proofErr w:type="spellEnd"/>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proofErr w:type="spellStart"/>
      <w:r w:rsidR="00CB5BA7">
        <w:rPr>
          <w:b w:val="0"/>
          <w:i/>
          <w:sz w:val="18"/>
        </w:rPr>
        <w:t>pUserData</w:t>
      </w:r>
      <w:proofErr w:type="spellEnd"/>
      <w:r w:rsidR="00CB5BA7" w:rsidRPr="003C6796">
        <w:rPr>
          <w:b w:val="0"/>
          <w:sz w:val="18"/>
        </w:rPr>
        <w:t>)</w:t>
      </w:r>
    </w:p>
    <w:p w14:paraId="00E11FE6" w14:textId="2B32DDC7"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proofErr w:type="spellStart"/>
      <w:r>
        <w:rPr>
          <w:rFonts w:ascii="Consolas" w:hAnsi="Consolas" w:cs="Consolas"/>
        </w:rPr>
        <w:t>LMI</w:t>
      </w:r>
      <w:r w:rsidRPr="00FA4BEA">
        <w:rPr>
          <w:rFonts w:ascii="Consolas" w:hAnsi="Consolas" w:cs="Consolas"/>
        </w:rPr>
        <w:t>C_setTxData</w:t>
      </w:r>
      <w:proofErr w:type="spellEnd"/>
      <w:r w:rsidRPr="00FA4BEA">
        <w:rPr>
          <w:rFonts w:ascii="Consolas" w:hAnsi="Consolas" w:cs="Consolas"/>
        </w:rPr>
        <w:t>()</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proofErr w:type="spellStart"/>
      <w:r>
        <w:rPr>
          <w:rFonts w:ascii="Consolas" w:hAnsi="Consolas" w:cs="Consolas"/>
        </w:rPr>
        <w:t>LMI</w:t>
      </w:r>
      <w:r w:rsidRPr="00FA4BEA">
        <w:rPr>
          <w:rFonts w:ascii="Consolas" w:hAnsi="Consolas" w:cs="Consolas"/>
        </w:rPr>
        <w:t>C.pendTxData</w:t>
      </w:r>
      <w:proofErr w:type="spellEnd"/>
      <w:r w:rsidRPr="00FA4BEA">
        <w:rPr>
          <w:rFonts w:ascii="Consolas" w:hAnsi="Consolas" w:cs="Consolas"/>
        </w:rPr>
        <w:t>[</w:t>
      </w:r>
      <w:r>
        <w:rPr>
          <w:rFonts w:ascii="Consolas" w:hAnsi="Consolas" w:cs="Consolas"/>
        </w:rPr>
        <w:t xml:space="preserve">] </w:t>
      </w:r>
      <w:r>
        <w:t>will be used.</w:t>
      </w:r>
      <w:r w:rsidR="00F70B4F">
        <w:t xml:space="preserve"> The arguments </w:t>
      </w:r>
      <w:proofErr w:type="spellStart"/>
      <w:r w:rsidR="00F70B4F" w:rsidRPr="00F70B4F">
        <w:rPr>
          <w:rFonts w:ascii="Consolas" w:eastAsia="Times New Roman" w:hAnsi="Consolas" w:cs="Times New Roman"/>
          <w:bCs/>
          <w:i/>
          <w:color w:val="365F91"/>
          <w:sz w:val="18"/>
          <w:szCs w:val="26"/>
        </w:rPr>
        <w:t>dlen</w:t>
      </w:r>
      <w:proofErr w:type="spellEnd"/>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972D284" w14:textId="5FD59EB9" w:rsidR="008A120E" w:rsidRDefault="008A120E" w:rsidP="00CB5BA7"/>
    <w:p w14:paraId="21370E41" w14:textId="146750E0" w:rsidR="008A120E" w:rsidRDefault="008A120E" w:rsidP="00CB5BA7">
      <w:r>
        <w:t xml:space="preserve">If the initial call succeeds, the callback will be called, and the event EV_TXCOMPLETE will also be issued. See section </w:t>
      </w:r>
      <w:r>
        <w:fldChar w:fldCharType="begin"/>
      </w:r>
      <w:r>
        <w:instrText xml:space="preserve"> REF _Ref21689554 \r \h </w:instrText>
      </w:r>
      <w:r>
        <w:fldChar w:fldCharType="separate"/>
      </w:r>
      <w:r w:rsidR="001C5FD9">
        <w:t>2.5.21</w:t>
      </w:r>
      <w:r>
        <w:fldChar w:fldCharType="end"/>
      </w:r>
      <w:r>
        <w:t xml:space="preserve"> for a complete discussion.</w:t>
      </w:r>
    </w:p>
    <w:p w14:paraId="57917479" w14:textId="3C9826A4" w:rsidR="00CB5BA7" w:rsidRDefault="00CB5BA7" w:rsidP="00CB5BA7"/>
    <w:p w14:paraId="5956059E" w14:textId="5598117A"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1C5FD9">
        <w:t>2.5.13</w:t>
      </w:r>
      <w:r w:rsidR="008A120E">
        <w:fldChar w:fldCharType="end"/>
      </w:r>
      <w:r w:rsidR="008A120E">
        <w:t xml:space="preserve"> for a complete discussion.</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lmic_txmessage_cb_t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int </w:t>
      </w:r>
      <w:proofErr w:type="spellStart"/>
      <w:r w:rsidRPr="00740F2E">
        <w:rPr>
          <w:rFonts w:ascii="Consolas" w:eastAsia="Times New Roman" w:hAnsi="Consolas" w:cs="Times New Roman"/>
          <w:bCs/>
          <w:i/>
          <w:iCs/>
          <w:color w:val="365F91"/>
          <w:sz w:val="18"/>
          <w:szCs w:val="26"/>
        </w:rPr>
        <w:t>fSuccess</w:t>
      </w:r>
      <w:proofErr w:type="spellEnd"/>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proofErr w:type="spellStart"/>
      <w:r w:rsidRPr="00740F2E">
        <w:rPr>
          <w:rFonts w:ascii="Consolas" w:eastAsia="Times New Roman" w:hAnsi="Consolas" w:cs="Times New Roman"/>
          <w:bCs/>
          <w:i/>
          <w:iCs/>
          <w:color w:val="365F91"/>
          <w:sz w:val="18"/>
          <w:szCs w:val="26"/>
        </w:rPr>
        <w:t>fSuccess</w:t>
      </w:r>
      <w:proofErr w:type="spellEnd"/>
      <w:r>
        <w:t xml:space="preserve"> will be non-zero for a transmission that’s judged to be successful, or zero if the transmission is judged to have failed. </w:t>
      </w:r>
      <w:proofErr w:type="spellStart"/>
      <w:r w:rsidRPr="00740F2E">
        <w:rPr>
          <w:rFonts w:ascii="Consolas" w:eastAsia="Times New Roman" w:hAnsi="Consolas" w:cs="Times New Roman"/>
          <w:bCs/>
          <w:i/>
          <w:iCs/>
          <w:color w:val="365F91"/>
          <w:sz w:val="18"/>
          <w:szCs w:val="26"/>
        </w:rPr>
        <w:t>pUserData</w:t>
      </w:r>
      <w:proofErr w:type="spellEnd"/>
      <w:r>
        <w:rPr>
          <w:rFonts w:ascii="Consolas" w:eastAsia="Times New Roman" w:hAnsi="Consolas" w:cs="Times New Roman"/>
          <w:bCs/>
          <w:i/>
          <w:iCs/>
          <w:color w:val="365F91"/>
          <w:sz w:val="18"/>
          <w:szCs w:val="26"/>
        </w:rPr>
        <w:t xml:space="preserve"> </w:t>
      </w:r>
      <w:r>
        <w:t xml:space="preserve">is set to the value passed in the corresponding </w:t>
      </w:r>
      <w:proofErr w:type="spellStart"/>
      <w:r w:rsidRPr="00740F2E">
        <w:rPr>
          <w:rFonts w:ascii="Consolas" w:hAnsi="Consolas" w:cs="Consolas"/>
        </w:rPr>
        <w:t>LMIC_sendWithCallback</w:t>
      </w:r>
      <w:proofErr w:type="spellEnd"/>
      <w:r w:rsidRPr="00740F2E">
        <w:rPr>
          <w:rFonts w:ascii="Consolas" w:hAnsi="Consolas" w:cs="Consolas"/>
        </w:rPr>
        <w:t>()</w:t>
      </w:r>
      <w:r>
        <w:t xml:space="preserve"> invocation.</w:t>
      </w:r>
    </w:p>
    <w:p w14:paraId="1BCD6C93" w14:textId="31E9BECA" w:rsidR="00740F2E" w:rsidRDefault="00740F2E" w:rsidP="00F70B4F"/>
    <w:p w14:paraId="6F490706" w14:textId="3D8E7BFD" w:rsidR="00740F2E" w:rsidRPr="00740F2E" w:rsidRDefault="00340DFA" w:rsidP="00F70B4F">
      <w:r>
        <w:t xml:space="preserve">See section </w:t>
      </w:r>
      <w:r>
        <w:fldChar w:fldCharType="begin"/>
      </w:r>
      <w:r>
        <w:instrText xml:space="preserve"> REF _Ref58151686 \r \h </w:instrText>
      </w:r>
      <w:r>
        <w:fldChar w:fldCharType="separate"/>
      </w:r>
      <w:r w:rsidR="001C5FD9">
        <w:t>2.5.15</w:t>
      </w:r>
      <w:r>
        <w:fldChar w:fldCharType="end"/>
      </w:r>
      <w:r>
        <w:t xml:space="preserve"> for a list of the possible result codes.</w:t>
      </w:r>
      <w:r w:rsidR="00740F2E">
        <w:t xml:space="preserve"> In all cases, if the result is other than </w:t>
      </w:r>
      <w:r w:rsidR="00740F2E" w:rsidRPr="00740F2E">
        <w:rPr>
          <w:rFonts w:ascii="Consolas" w:hAnsi="Consolas" w:cs="Consolas"/>
        </w:rPr>
        <w:t>LMIC_ERROR_SUCCESS</w:t>
      </w:r>
      <w:r w:rsidR="00740F2E">
        <w:t xml:space="preserve">, the </w:t>
      </w:r>
      <w:r w:rsidR="00244D58">
        <w:t>user’s</w:t>
      </w:r>
      <w:r w:rsidR="00740F2E">
        <w:t xml:space="preserve"> callback function has not been called, and will not be called</w:t>
      </w:r>
      <w:r w:rsidR="008A120E">
        <w:t xml:space="preserve">, and </w:t>
      </w:r>
      <w:r w:rsidR="008A120E" w:rsidRPr="008A120E">
        <w:rPr>
          <w:rFonts w:ascii="Consolas" w:hAnsi="Consolas" w:cs="Consolas"/>
        </w:rPr>
        <w:t>EV_TXCOMPLETE</w:t>
      </w:r>
      <w:r w:rsidR="008A120E">
        <w:t xml:space="preserve"> will not be reported.</w:t>
      </w:r>
    </w:p>
    <w:p w14:paraId="4000B841" w14:textId="77777777" w:rsidR="00F70B4F" w:rsidRDefault="00F70B4F" w:rsidP="00F70B4F"/>
    <w:p w14:paraId="4537CD73" w14:textId="3F614F83" w:rsidR="00957DFB" w:rsidRPr="00491726" w:rsidRDefault="00957DFB" w:rsidP="00957DFB">
      <w:pPr>
        <w:pStyle w:val="StyleHeading3Consolas10pt"/>
      </w:pPr>
      <w:bookmarkStart w:id="48" w:name="__RefHeading__1203_1143705402"/>
      <w:bookmarkEnd w:id="48"/>
      <w:proofErr w:type="spellStart"/>
      <w:r>
        <w:rPr>
          <w:b w:val="0"/>
          <w:sz w:val="18"/>
        </w:rPr>
        <w:t>lmic_tx_error_t</w:t>
      </w:r>
      <w:proofErr w:type="spellEnd"/>
      <w:r>
        <w:t xml:space="preserve"> </w:t>
      </w:r>
      <w:proofErr w:type="spellStart"/>
      <w:r>
        <w:t>LMI</w:t>
      </w:r>
      <w:r w:rsidRPr="00491726">
        <w:t>C_se</w:t>
      </w:r>
      <w:r>
        <w:t>ndWithCallback_strict</w:t>
      </w:r>
      <w:proofErr w:type="spellEnd"/>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 xml:space="preserve">, </w:t>
      </w:r>
      <w:proofErr w:type="spellStart"/>
      <w:r>
        <w:rPr>
          <w:b w:val="0"/>
          <w:sz w:val="18"/>
        </w:rPr>
        <w:t>lmic_txmessage_cb</w:t>
      </w:r>
      <w:r w:rsidRPr="003C6796">
        <w:rPr>
          <w:b w:val="0"/>
          <w:sz w:val="18"/>
        </w:rPr>
        <w:t>_t</w:t>
      </w:r>
      <w:proofErr w:type="spellEnd"/>
      <w:r w:rsidRPr="003C6796">
        <w:rPr>
          <w:b w:val="0"/>
          <w:sz w:val="18"/>
        </w:rPr>
        <w:t xml:space="preserve"> </w:t>
      </w:r>
      <w:r>
        <w:rPr>
          <w:b w:val="0"/>
          <w:i/>
          <w:sz w:val="18"/>
        </w:rPr>
        <w:t>*</w:t>
      </w:r>
      <w:proofErr w:type="spellStart"/>
      <w:r>
        <w:rPr>
          <w:b w:val="0"/>
          <w:i/>
          <w:sz w:val="18"/>
        </w:rPr>
        <w:t>pCb</w:t>
      </w:r>
      <w:proofErr w:type="spellEnd"/>
      <w:r w:rsidRPr="003C6796">
        <w:rPr>
          <w:b w:val="0"/>
          <w:sz w:val="18"/>
        </w:rPr>
        <w:t xml:space="preserve">, </w:t>
      </w:r>
      <w:r>
        <w:rPr>
          <w:b w:val="0"/>
          <w:sz w:val="18"/>
        </w:rPr>
        <w:t>void</w:t>
      </w:r>
      <w:r w:rsidRPr="003C6796">
        <w:rPr>
          <w:b w:val="0"/>
          <w:sz w:val="18"/>
        </w:rPr>
        <w:t xml:space="preserve"> </w:t>
      </w:r>
      <w:r>
        <w:rPr>
          <w:b w:val="0"/>
          <w:sz w:val="18"/>
        </w:rPr>
        <w:t>*</w:t>
      </w:r>
      <w:proofErr w:type="spellStart"/>
      <w:r>
        <w:rPr>
          <w:b w:val="0"/>
          <w:i/>
          <w:sz w:val="18"/>
        </w:rPr>
        <w:t>pUserData</w:t>
      </w:r>
      <w:proofErr w:type="spellEnd"/>
      <w:r w:rsidRPr="003C6796">
        <w:rPr>
          <w:b w:val="0"/>
          <w:sz w:val="18"/>
        </w:rPr>
        <w:t>)</w:t>
      </w:r>
    </w:p>
    <w:p w14:paraId="327BFD37" w14:textId="67BDCB23" w:rsidR="008A120E" w:rsidRDefault="00957DFB" w:rsidP="00957DFB">
      <w:r>
        <w:t xml:space="preserve">Prepare upstream data transmission at the next possible time, and call a specified function when the transmission completes. This function is identical to </w:t>
      </w:r>
      <w:proofErr w:type="spellStart"/>
      <w:r w:rsidRPr="00957DFB">
        <w:rPr>
          <w:rFonts w:ascii="Consolas" w:hAnsi="Consolas"/>
        </w:rPr>
        <w:t>LMIC_sendWithCallback</w:t>
      </w:r>
      <w:proofErr w:type="spellEnd"/>
      <w:r w:rsidRPr="00957DFB">
        <w:rPr>
          <w:rFonts w:ascii="Consolas" w:hAnsi="Consolas"/>
        </w:rPr>
        <w:t>()</w:t>
      </w:r>
      <w:r>
        <w:t xml:space="preserve">, except that it will not attempt to change the current data rate if the current transmission is not feasible. </w:t>
      </w:r>
      <w:r w:rsidR="008A120E">
        <w:t xml:space="preserve">(See </w:t>
      </w:r>
      <w:r w:rsidR="008A120E">
        <w:fldChar w:fldCharType="begin"/>
      </w:r>
      <w:r w:rsidR="008A120E">
        <w:instrText xml:space="preserve"> REF _Ref396144257 \r \h </w:instrText>
      </w:r>
      <w:r w:rsidR="008A120E">
        <w:fldChar w:fldCharType="separate"/>
      </w:r>
      <w:r w:rsidR="001C5FD9">
        <w:t>2.5.13</w:t>
      </w:r>
      <w:r w:rsidR="008A120E">
        <w:fldChar w:fldCharType="end"/>
      </w:r>
      <w:r w:rsidR="008A120E">
        <w:t xml:space="preserve"> for a complete discussion.) </w:t>
      </w:r>
      <w:r>
        <w:t xml:space="preserve">Thus, the error return </w:t>
      </w:r>
      <w:r w:rsidRPr="00957DFB">
        <w:rPr>
          <w:rFonts w:ascii="Consolas" w:hAnsi="Consolas"/>
        </w:rPr>
        <w:t>LMIC_ERROR_TX_NOT_FEASIBLE</w:t>
      </w:r>
      <w:r>
        <w:t xml:space="preserve"> has a slightly different meaning</w:t>
      </w:r>
      <w:r w:rsidR="00340DFA">
        <w:t xml:space="preserve">, as described in section </w:t>
      </w:r>
      <w:r w:rsidR="00340DFA">
        <w:fldChar w:fldCharType="begin"/>
      </w:r>
      <w:r w:rsidR="00340DFA">
        <w:instrText xml:space="preserve"> REF _Ref58151733 \r \h </w:instrText>
      </w:r>
      <w:r w:rsidR="00340DFA">
        <w:fldChar w:fldCharType="separate"/>
      </w:r>
      <w:r w:rsidR="001C5FD9">
        <w:t>2.5.16</w:t>
      </w:r>
      <w:r w:rsidR="00340DFA">
        <w:fldChar w:fldCharType="end"/>
      </w:r>
      <w:r w:rsidR="00340DFA">
        <w:t>.</w:t>
      </w:r>
    </w:p>
    <w:p w14:paraId="6C6FA312"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C_clrTxData</w:t>
      </w:r>
      <w:proofErr w:type="spellEnd"/>
      <w:r w:rsidR="00491726" w:rsidRPr="00491726">
        <w:t xml:space="preserve"> </w:t>
      </w:r>
      <w:r w:rsidR="00491726" w:rsidRPr="003C6796">
        <w:rPr>
          <w:b w:val="0"/>
          <w:sz w:val="18"/>
        </w:rPr>
        <w:t>()</w:t>
      </w:r>
    </w:p>
    <w:p w14:paraId="21A538F9" w14:textId="4E6D5779" w:rsidR="00491726" w:rsidRDefault="00177F03" w:rsidP="00491726">
      <w:r>
        <w:t>Remove data previously prepared for upstream transmission.</w:t>
      </w:r>
      <w:r w:rsidR="00957DFB">
        <w:t xml:space="preserve"> If </w:t>
      </w:r>
      <w:proofErr w:type="spellStart"/>
      <w:r w:rsidR="00957DFB">
        <w:t>LMIC_</w:t>
      </w:r>
      <w:r w:rsidR="00957DFB" w:rsidRPr="00957DFB">
        <w:rPr>
          <w:rFonts w:ascii="Consolas" w:hAnsi="Consolas"/>
        </w:rPr>
        <w:t>sendWithCallback</w:t>
      </w:r>
      <w:proofErr w:type="spellEnd"/>
      <w:r w:rsidR="00957DFB" w:rsidRPr="00957DFB">
        <w:rPr>
          <w:rFonts w:ascii="Consolas" w:hAnsi="Consolas"/>
        </w:rPr>
        <w:t>()</w:t>
      </w:r>
      <w:r w:rsidR="00957DFB">
        <w:t xml:space="preserve"> or </w:t>
      </w:r>
      <w:proofErr w:type="spellStart"/>
      <w:r w:rsidR="00957DFB" w:rsidRPr="00957DFB">
        <w:rPr>
          <w:rFonts w:ascii="Consolas" w:hAnsi="Consolas"/>
        </w:rPr>
        <w:t>LMIC_sendWithCallback_strict</w:t>
      </w:r>
      <w:proofErr w:type="spellEnd"/>
      <w:r w:rsidR="00957DFB" w:rsidRPr="00957DFB">
        <w:rPr>
          <w:rFonts w:ascii="Consolas" w:hAnsi="Consolas"/>
        </w:rPr>
        <w:t>()</w:t>
      </w:r>
      <w:r w:rsidR="00957DFB">
        <w:t xml:space="preserve"> operations are pending, </w:t>
      </w:r>
      <w:r w:rsidR="008A120E">
        <w:t>the callback function</w:t>
      </w:r>
      <w:r w:rsidR="00957DFB">
        <w:t xml:space="preserve"> will be </w:t>
      </w:r>
      <w:r w:rsidR="008A120E">
        <w:t>called</w:t>
      </w:r>
      <w:r w:rsidR="00957DFB">
        <w:t xml:space="preserve"> with </w:t>
      </w:r>
      <w:proofErr w:type="spellStart"/>
      <w:r w:rsidR="00957DFB" w:rsidRPr="00957DFB">
        <w:rPr>
          <w:rFonts w:ascii="Consolas" w:hAnsi="Consolas"/>
        </w:rPr>
        <w:t>fSuccess</w:t>
      </w:r>
      <w:proofErr w:type="spellEnd"/>
      <w:r w:rsidR="00957DFB">
        <w:t xml:space="preserve"> set to zero.</w:t>
      </w:r>
      <w:r w:rsidR="008A120E">
        <w:t xml:space="preserve"> If transmit messages are pending, the event </w:t>
      </w:r>
      <w:r w:rsidR="008A120E" w:rsidRPr="008A120E">
        <w:rPr>
          <w:rFonts w:ascii="Consolas" w:hAnsi="Consolas"/>
        </w:rPr>
        <w:t>EV_TXCOMPLETE</w:t>
      </w:r>
      <w:r w:rsidR="008A120E">
        <w:t xml:space="preserve"> will be reported.</w:t>
      </w:r>
    </w:p>
    <w:p w14:paraId="35C881F8" w14:textId="2692A7C0" w:rsidR="006D2DE8" w:rsidRPr="00491726" w:rsidRDefault="006D2DE8" w:rsidP="006D2DE8">
      <w:pPr>
        <w:pStyle w:val="StyleHeading3Consolas10pt"/>
      </w:pPr>
      <w:r w:rsidRPr="003C6796">
        <w:rPr>
          <w:b w:val="0"/>
          <w:sz w:val="18"/>
        </w:rPr>
        <w:t>void</w:t>
      </w:r>
      <w:r>
        <w:t xml:space="preserve"> </w:t>
      </w:r>
      <w:proofErr w:type="spellStart"/>
      <w:r>
        <w:t>LMI</w:t>
      </w:r>
      <w:r w:rsidRPr="00491726">
        <w:t>C_</w:t>
      </w:r>
      <w:r>
        <w:t>registerRxMessageCb</w:t>
      </w:r>
      <w:proofErr w:type="spellEnd"/>
      <w:r w:rsidR="00F35422" w:rsidRPr="00F35422">
        <w:rPr>
          <w:w w:val="90"/>
        </w:rPr>
        <w:t xml:space="preserve"> </w:t>
      </w:r>
      <w:r w:rsidRPr="00F35422">
        <w:rPr>
          <w:b w:val="0"/>
          <w:spacing w:val="-2"/>
          <w:sz w:val="18"/>
        </w:rPr>
        <w:t>(</w:t>
      </w:r>
      <w:proofErr w:type="spellStart"/>
      <w:r w:rsidRPr="00F35422">
        <w:rPr>
          <w:b w:val="0"/>
          <w:spacing w:val="-2"/>
          <w:sz w:val="18"/>
        </w:rPr>
        <w:t>lmic_rxmessage_cb_t</w:t>
      </w:r>
      <w:proofErr w:type="spellEnd"/>
      <w:r w:rsidR="00F35422" w:rsidRPr="00F35422">
        <w:rPr>
          <w:b w:val="0"/>
          <w:spacing w:val="-2"/>
          <w:sz w:val="18"/>
        </w:rPr>
        <w:t xml:space="preserve"> </w:t>
      </w:r>
      <w:r w:rsidRPr="00F35422">
        <w:rPr>
          <w:b w:val="0"/>
          <w:spacing w:val="-2"/>
          <w:sz w:val="18"/>
        </w:rPr>
        <w:t>*</w:t>
      </w:r>
      <w:proofErr w:type="spellStart"/>
      <w:r w:rsidRPr="00F35422">
        <w:rPr>
          <w:b w:val="0"/>
          <w:i/>
          <w:spacing w:val="-2"/>
          <w:sz w:val="18"/>
        </w:rPr>
        <w:t>pRxMessageCb</w:t>
      </w:r>
      <w:proofErr w:type="spellEnd"/>
      <w:r w:rsidRPr="00F35422">
        <w:rPr>
          <w:b w:val="0"/>
          <w:spacing w:val="-2"/>
          <w:sz w:val="18"/>
        </w:rPr>
        <w:t>, void *</w:t>
      </w:r>
      <w:proofErr w:type="spellStart"/>
      <w:r w:rsidRPr="00F35422">
        <w:rPr>
          <w:b w:val="0"/>
          <w:i/>
          <w:spacing w:val="-2"/>
          <w:sz w:val="18"/>
        </w:rPr>
        <w:t>pUserData</w:t>
      </w:r>
      <w:proofErr w:type="spellEnd"/>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proofErr w:type="spellStart"/>
      <w:r>
        <w:rPr>
          <w:rFonts w:ascii="Consolas" w:eastAsia="Times New Roman" w:hAnsi="Consolas" w:cs="Times New Roman"/>
          <w:bCs/>
          <w:i/>
          <w:iCs/>
          <w:color w:val="365F91"/>
          <w:sz w:val="18"/>
          <w:szCs w:val="26"/>
        </w:rPr>
        <w:t>pMessage</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size_t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nMessage</w:t>
      </w:r>
      <w:proofErr w:type="spellEnd"/>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proofErr w:type="spellStart"/>
      <w:r w:rsidRPr="00F35422">
        <w:rPr>
          <w:rFonts w:ascii="Consolas" w:eastAsia="Times New Roman" w:hAnsi="Consolas" w:cs="Times New Roman"/>
          <w:bCs/>
          <w:i/>
          <w:iCs/>
          <w:color w:val="365F91"/>
          <w:sz w:val="18"/>
          <w:szCs w:val="26"/>
        </w:rPr>
        <w:t>pUserData</w:t>
      </w:r>
      <w:proofErr w:type="spellEnd"/>
      <w:r>
        <w:t xml:space="preserve"> is set to the value passed to </w:t>
      </w:r>
      <w:proofErr w:type="spellStart"/>
      <w:r w:rsidRPr="00DA12DE">
        <w:rPr>
          <w:rFonts w:ascii="Consolas" w:hAnsi="Consolas"/>
        </w:rPr>
        <w:t>LMIC_registerRxMessageCb</w:t>
      </w:r>
      <w:proofErr w:type="spellEnd"/>
      <w:r w:rsidRPr="00DA12DE">
        <w:rPr>
          <w:rFonts w:ascii="Consolas" w:hAnsi="Consolas"/>
        </w:rPr>
        <w:t>()</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proofErr w:type="spellStart"/>
      <w:r w:rsidRPr="00F35422">
        <w:rPr>
          <w:rFonts w:ascii="Consolas" w:eastAsia="Times New Roman" w:hAnsi="Consolas" w:cs="Times New Roman"/>
          <w:bCs/>
          <w:i/>
          <w:iCs/>
          <w:color w:val="365F91"/>
          <w:sz w:val="18"/>
          <w:szCs w:val="26"/>
        </w:rPr>
        <w:t>nMessage</w:t>
      </w:r>
      <w:proofErr w:type="spellEnd"/>
      <w:r w:rsidRPr="00F35422">
        <w:t xml:space="preserve"> will be zero. </w:t>
      </w:r>
      <w:r w:rsidR="002D0C2C">
        <w:t xml:space="preserve">The argument </w:t>
      </w:r>
      <w:proofErr w:type="spellStart"/>
      <w:r w:rsidR="002D0C2C" w:rsidRPr="002D0C2C">
        <w:rPr>
          <w:rFonts w:ascii="Consolas" w:eastAsia="Times New Roman" w:hAnsi="Consolas" w:cs="Times New Roman"/>
          <w:bCs/>
          <w:i/>
          <w:iCs/>
          <w:color w:val="365F91"/>
          <w:sz w:val="18"/>
          <w:szCs w:val="26"/>
        </w:rPr>
        <w:t>pMessage</w:t>
      </w:r>
      <w:proofErr w:type="spellEnd"/>
      <w:r w:rsidR="002D0C2C">
        <w:t xml:space="preserve"> is set to </w:t>
      </w:r>
      <w:r w:rsidRPr="00F35422">
        <w:t>point to the first byte of the message, in the LMIC’s internal buffers</w:t>
      </w:r>
      <w:r w:rsidR="00DA12DE">
        <w:t xml:space="preserve">, and </w:t>
      </w:r>
      <w:proofErr w:type="spellStart"/>
      <w:r w:rsidR="00DA12DE" w:rsidRPr="00DA12DE">
        <w:rPr>
          <w:rFonts w:ascii="Consolas" w:eastAsia="Times New Roman" w:hAnsi="Consolas" w:cs="Times New Roman"/>
          <w:bCs/>
          <w:i/>
          <w:iCs/>
          <w:color w:val="365F91"/>
          <w:sz w:val="18"/>
          <w:szCs w:val="26"/>
        </w:rPr>
        <w:t>nMessage</w:t>
      </w:r>
      <w:proofErr w:type="spellEnd"/>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286"/>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proofErr w:type="spellStart"/>
            <w:r w:rsidRPr="002D0C2C">
              <w:rPr>
                <w:rFonts w:cs="Arial"/>
                <w:b/>
              </w:rPr>
              <w:t>nMessage</w:t>
            </w:r>
            <w:proofErr w:type="spellEnd"/>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proofErr w:type="spellStart"/>
      <w:r w:rsidRPr="00DA12DE">
        <w:rPr>
          <w:rFonts w:ascii="Consolas" w:eastAsia="Times New Roman" w:hAnsi="Consolas" w:cs="Times New Roman"/>
          <w:bCs/>
          <w:i/>
          <w:iCs/>
          <w:color w:val="365F91"/>
          <w:sz w:val="18"/>
          <w:szCs w:val="26"/>
        </w:rPr>
        <w:t>nMessage</w:t>
      </w:r>
      <w:proofErr w:type="spellEnd"/>
      <w:r>
        <w:t xml:space="preserve"> is zero, p</w:t>
      </w:r>
      <w:r w:rsidR="002D0C2C">
        <w:t>iggybacked MAC data can be detected</w:t>
      </w:r>
      <w:r>
        <w:t xml:space="preserve"> and inspected</w:t>
      </w:r>
      <w:r w:rsidR="002D0C2C">
        <w:t xml:space="preserve"> by checking the value of </w:t>
      </w:r>
      <w:proofErr w:type="spellStart"/>
      <w:r w:rsidR="002D0C2C" w:rsidRPr="00DA12DE">
        <w:rPr>
          <w:rFonts w:ascii="Consolas" w:hAnsi="Consolas"/>
        </w:rPr>
        <w:t>LMIC.dataBeg</w:t>
      </w:r>
      <w:proofErr w:type="spellEnd"/>
      <w:r w:rsidR="002D0C2C">
        <w:t xml:space="preserve">. If non-zero, there are </w:t>
      </w:r>
      <w:proofErr w:type="spellStart"/>
      <w:r w:rsidR="002D0C2C" w:rsidRPr="00DA12DE">
        <w:rPr>
          <w:rFonts w:ascii="Consolas" w:hAnsi="Consolas"/>
        </w:rPr>
        <w:t>LMIC.dataBeg</w:t>
      </w:r>
      <w:proofErr w:type="spellEnd"/>
      <w:r w:rsidR="002D0C2C">
        <w:t xml:space="preserve"> bytes of </w:t>
      </w:r>
      <w:r>
        <w:t xml:space="preserve">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[LMIC.dataBeg-1]</w:t>
      </w:r>
      <w:r>
        <w:t xml:space="preserve">. </w:t>
      </w:r>
    </w:p>
    <w:p w14:paraId="64462E7B" w14:textId="01B345B6" w:rsidR="00DA12DE" w:rsidRDefault="00DA12DE" w:rsidP="006D2DE8"/>
    <w:p w14:paraId="5585FB88" w14:textId="10A93CE8" w:rsidR="00DA12DE" w:rsidRDefault="00DA12DE" w:rsidP="006D2DE8">
      <w:r>
        <w:t xml:space="preserve">If port is non-zero, piggybacked MAC data can also be checked using the value of </w:t>
      </w:r>
      <w:proofErr w:type="spellStart"/>
      <w:r w:rsidRPr="00DA12DE">
        <w:rPr>
          <w:rFonts w:ascii="Consolas" w:hAnsi="Consolas"/>
        </w:rPr>
        <w:t>LMIC.dataBeg</w:t>
      </w:r>
      <w:proofErr w:type="spellEnd"/>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w:t>
      </w:r>
      <w:r>
        <w:rPr>
          <w:rFonts w:ascii="Consolas" w:hAnsi="Consolas"/>
        </w:rPr>
        <w:t>2</w:t>
      </w:r>
      <w:r w:rsidRPr="00DA12DE">
        <w:rPr>
          <w:rFonts w:ascii="Consolas" w:hAnsi="Consolas"/>
        </w:rPr>
        <w:t>]</w:t>
      </w:r>
      <w:r>
        <w:t>.</w:t>
      </w:r>
    </w:p>
    <w:p w14:paraId="47924E06" w14:textId="7C8049D4" w:rsidR="008A120E" w:rsidRDefault="008A120E" w:rsidP="006D2DE8"/>
    <w:p w14:paraId="609D4725" w14:textId="29F13FB2" w:rsidR="008A120E" w:rsidRPr="00DA12DE" w:rsidRDefault="008A120E" w:rsidP="006D2DE8">
      <w:r>
        <w:t xml:space="preserve">Be aware that if you are also using event callbacks, events will also be reported to the event listening functions. See section </w:t>
      </w:r>
      <w:r>
        <w:fldChar w:fldCharType="begin"/>
      </w:r>
      <w:r>
        <w:instrText xml:space="preserve"> REF _Ref21689554 \r \h </w:instrText>
      </w:r>
      <w:r>
        <w:fldChar w:fldCharType="separate"/>
      </w:r>
      <w:r w:rsidR="001C5FD9">
        <w:t>2.5.21</w:t>
      </w:r>
      <w:r>
        <w:fldChar w:fldCharType="end"/>
      </w:r>
      <w:r>
        <w:t xml:space="preserve"> for a complete discussion.</w:t>
      </w:r>
    </w:p>
    <w:p w14:paraId="2F6B4D56" w14:textId="5E6E8AE3" w:rsidR="006D2DE8" w:rsidRPr="00491726" w:rsidRDefault="006D2DE8" w:rsidP="006D2DE8">
      <w:pPr>
        <w:pStyle w:val="StyleHeading3Consolas10pt"/>
      </w:pPr>
      <w:bookmarkStart w:id="49" w:name="_Ref21689554"/>
      <w:r w:rsidRPr="003C6796">
        <w:rPr>
          <w:b w:val="0"/>
          <w:sz w:val="18"/>
        </w:rPr>
        <w:t>void</w:t>
      </w:r>
      <w:r>
        <w:t xml:space="preserve"> </w:t>
      </w:r>
      <w:proofErr w:type="spellStart"/>
      <w:r>
        <w:t>LMI</w:t>
      </w:r>
      <w:r w:rsidRPr="00491726">
        <w:t>C_</w:t>
      </w:r>
      <w:r>
        <w:t>registerEventCb</w:t>
      </w:r>
      <w:proofErr w:type="spellEnd"/>
      <w:r w:rsidRPr="00491726">
        <w:t xml:space="preserve"> </w:t>
      </w:r>
      <w:r w:rsidRPr="003C6796">
        <w:rPr>
          <w:b w:val="0"/>
          <w:sz w:val="18"/>
        </w:rPr>
        <w:t>(</w:t>
      </w:r>
      <w:proofErr w:type="spellStart"/>
      <w:r>
        <w:rPr>
          <w:b w:val="0"/>
          <w:sz w:val="18"/>
        </w:rPr>
        <w:t>lmic_event_cb_t</w:t>
      </w:r>
      <w:proofErr w:type="spellEnd"/>
      <w:r>
        <w:rPr>
          <w:b w:val="0"/>
          <w:sz w:val="18"/>
        </w:rPr>
        <w:t xml:space="preserve"> *</w:t>
      </w:r>
      <w:proofErr w:type="spellStart"/>
      <w:r w:rsidRPr="006D2DE8">
        <w:rPr>
          <w:b w:val="0"/>
          <w:i/>
          <w:sz w:val="18"/>
        </w:rPr>
        <w:t>pEventCb</w:t>
      </w:r>
      <w:proofErr w:type="spellEnd"/>
      <w:r>
        <w:rPr>
          <w:b w:val="0"/>
          <w:sz w:val="18"/>
        </w:rPr>
        <w:t>, void *</w:t>
      </w:r>
      <w:proofErr w:type="spellStart"/>
      <w:r w:rsidRPr="006D2DE8">
        <w:rPr>
          <w:b w:val="0"/>
          <w:i/>
          <w:sz w:val="18"/>
        </w:rPr>
        <w:t>pUserData</w:t>
      </w:r>
      <w:proofErr w:type="spellEnd"/>
      <w:r w:rsidRPr="003C6796">
        <w:rPr>
          <w:b w:val="0"/>
          <w:sz w:val="18"/>
        </w:rPr>
        <w:t>)</w:t>
      </w:r>
      <w:bookmarkEnd w:id="49"/>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ev_t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ev</w:t>
      </w:r>
      <w:proofErr w:type="spellEnd"/>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proofErr w:type="spellStart"/>
      <w:r w:rsidRPr="006D2DE8">
        <w:rPr>
          <w:rFonts w:ascii="Consolas" w:eastAsia="Times New Roman" w:hAnsi="Consolas" w:cs="Times New Roman"/>
          <w:bCs/>
          <w:i/>
          <w:iCs/>
          <w:color w:val="365F91"/>
          <w:sz w:val="18"/>
          <w:szCs w:val="26"/>
        </w:rPr>
        <w:t>ev</w:t>
      </w:r>
      <w:proofErr w:type="spellEnd"/>
      <w:r>
        <w:t xml:space="preserve"> is set to a numeric code indicating the type of event that has occurred. The argument </w:t>
      </w:r>
      <w:proofErr w:type="spellStart"/>
      <w:r w:rsidRPr="006D2DE8">
        <w:rPr>
          <w:rFonts w:ascii="Consolas" w:eastAsia="Times New Roman" w:hAnsi="Consolas" w:cs="Times New Roman"/>
          <w:bCs/>
          <w:i/>
          <w:iCs/>
          <w:color w:val="365F91"/>
          <w:sz w:val="18"/>
          <w:szCs w:val="26"/>
        </w:rPr>
        <w:t>pUserData</w:t>
      </w:r>
      <w:proofErr w:type="spellEnd"/>
      <w:r>
        <w:t xml:space="preserve"> is set according to the value passed to </w:t>
      </w:r>
      <w:proofErr w:type="spellStart"/>
      <w:r w:rsidRPr="006D2DE8">
        <w:rPr>
          <w:rFonts w:ascii="Consolas" w:hAnsi="Consolas"/>
        </w:rPr>
        <w:t>LMIC_registerEventCb</w:t>
      </w:r>
      <w:proofErr w:type="spellEnd"/>
      <w:r w:rsidRPr="006D2DE8">
        <w:rPr>
          <w:rFonts w:ascii="Consolas" w:hAnsi="Consolas"/>
        </w:rPr>
        <w:t>()</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lastRenderedPageBreak/>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60C9117C"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proofErr w:type="spellStart"/>
      <w:r>
        <w:rPr>
          <w:rFonts w:ascii="Consolas" w:hAnsi="Consolas" w:cs="Consolas"/>
        </w:rPr>
        <w:t>LMI</w:t>
      </w:r>
      <w:r w:rsidRPr="00A35CF6">
        <w:rPr>
          <w:rFonts w:ascii="Consolas" w:hAnsi="Consolas" w:cs="Consolas"/>
        </w:rPr>
        <w:t>C_setTxData</w:t>
      </w:r>
      <w:proofErr w:type="spellEnd"/>
      <w:r w:rsidRPr="00A35CF6">
        <w:rPr>
          <w:rFonts w:ascii="Consolas" w:hAnsi="Consolas" w:cs="Consolas"/>
        </w:rPr>
        <w:t>()</w:t>
      </w:r>
      <w:r>
        <w:rPr>
          <w:rFonts w:ascii="Consolas" w:hAnsi="Consolas" w:cs="Consolas"/>
        </w:rPr>
        <w:t xml:space="preserve"> </w:t>
      </w:r>
      <w:r>
        <w:t xml:space="preserve">has been sent, and the receive window for downstream data is complete. If confirmation was requested, the acknowledgement has been received. When handling this event, the code can also check for data reception. See </w:t>
      </w:r>
      <w:r>
        <w:fldChar w:fldCharType="begin"/>
      </w:r>
      <w:r>
        <w:instrText xml:space="preserve"> REF _Ref529637790 \r \h </w:instrText>
      </w:r>
      <w:r>
        <w:fldChar w:fldCharType="separate"/>
      </w:r>
      <w:r w:rsidR="001C5FD9">
        <w:t>2.5.21.1</w:t>
      </w:r>
      <w:r>
        <w:fldChar w:fldCharType="end"/>
      </w:r>
      <w:r>
        <w:t xml:space="preserve"> for details. If using </w:t>
      </w:r>
      <w:proofErr w:type="spellStart"/>
      <w:r w:rsidRPr="002425F0">
        <w:rPr>
          <w:rFonts w:ascii="Consolas" w:hAnsi="Consolas" w:cs="Consolas"/>
        </w:rPr>
        <w:t>LMIC_registerRxMessageCb</w:t>
      </w:r>
      <w:proofErr w:type="spellEnd"/>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3DF1A9CB"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1C5FD9">
        <w:t>2.5.21.1</w:t>
      </w:r>
      <w:r>
        <w:fldChar w:fldCharType="end"/>
      </w:r>
      <w:r>
        <w:t xml:space="preserve"> for details. If using </w:t>
      </w:r>
      <w:proofErr w:type="spellStart"/>
      <w:r w:rsidRPr="002425F0">
        <w:rPr>
          <w:rFonts w:ascii="Consolas" w:hAnsi="Consolas" w:cs="Consolas"/>
        </w:rPr>
        <w:t>LMIC_sendWithCallback</w:t>
      </w:r>
      <w:proofErr w:type="spellEnd"/>
      <w:r w:rsidRPr="002425F0">
        <w:rPr>
          <w:rFonts w:ascii="Consolas" w:hAnsi="Consolas" w:cs="Consolas"/>
        </w:rPr>
        <w:t>()</w:t>
      </w:r>
      <w:r>
        <w:t xml:space="preserve"> and </w:t>
      </w:r>
      <w:proofErr w:type="spellStart"/>
      <w:r w:rsidRPr="002425F0">
        <w:rPr>
          <w:rFonts w:ascii="Consolas" w:hAnsi="Consolas" w:cs="Consolas"/>
        </w:rPr>
        <w:t>LMIC_registerRxMessageCb</w:t>
      </w:r>
      <w:proofErr w:type="spellEnd"/>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No confirmation has been received from the network server for an extended period of time.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770148E4" w14:textId="77777777" w:rsidR="00DB467C" w:rsidRPr="00016554" w:rsidRDefault="00DB467C" w:rsidP="00DB467C">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3FE8C93C" w14:textId="551CF745" w:rsidR="006D2DE8" w:rsidRPr="00DB467C" w:rsidRDefault="006D2DE8" w:rsidP="006D2DE8">
      <w:pPr>
        <w:pStyle w:val="ListParagraph"/>
        <w:numPr>
          <w:ilvl w:val="0"/>
          <w:numId w:val="22"/>
        </w:numPr>
        <w:spacing w:before="80"/>
        <w:contextualSpacing w:val="0"/>
        <w:rPr>
          <w:rFonts w:ascii="Consolas" w:hAnsi="Consolas"/>
          <w:b/>
        </w:rPr>
      </w:pPr>
      <w:r>
        <w:rPr>
          <w:rStyle w:val="parameter-name"/>
        </w:rPr>
        <w:t>EV_TXSTART</w:t>
      </w:r>
      <w:r>
        <w:rPr>
          <w:rStyle w:val="parameter-name"/>
        </w:rPr>
        <w:br/>
      </w:r>
      <w:r>
        <w:t>This event is reported just before telling the radio driver to start transmission.</w:t>
      </w:r>
    </w:p>
    <w:p w14:paraId="5346E9F5" w14:textId="34B0981A" w:rsidR="00DB467C" w:rsidRPr="00DB467C" w:rsidRDefault="00DB467C" w:rsidP="006D2DE8">
      <w:pPr>
        <w:pStyle w:val="ListParagraph"/>
        <w:numPr>
          <w:ilvl w:val="0"/>
          <w:numId w:val="22"/>
        </w:numPr>
        <w:spacing w:before="80"/>
        <w:contextualSpacing w:val="0"/>
        <w:rPr>
          <w:rStyle w:val="parameter-name"/>
          <w:rFonts w:ascii="Arial" w:hAnsi="Arial" w:cs="Arial"/>
          <w:b w:val="0"/>
          <w:bCs/>
        </w:rPr>
      </w:pPr>
      <w:r>
        <w:rPr>
          <w:rStyle w:val="parameter-name"/>
        </w:rPr>
        <w:t>EV_TXCANCELED</w:t>
      </w:r>
      <w:r>
        <w:rPr>
          <w:rStyle w:val="parameter-name"/>
        </w:rPr>
        <w:br/>
      </w:r>
      <w:r>
        <w:rPr>
          <w:rStyle w:val="parameter-name"/>
          <w:rFonts w:ascii="Arial" w:hAnsi="Arial" w:cs="Arial"/>
          <w:b w:val="0"/>
          <w:bCs/>
        </w:rPr>
        <w:t>A pending transmission was canceled, either because of a request to cancel, or as a side effect of an API request, or as a side-effect of a change at the MAC layer (such as frame count overflow).</w:t>
      </w:r>
    </w:p>
    <w:p w14:paraId="6AA8CD67" w14:textId="083F9187" w:rsidR="00DB467C" w:rsidRDefault="00DB467C" w:rsidP="006D2DE8">
      <w:pPr>
        <w:pStyle w:val="ListParagraph"/>
        <w:numPr>
          <w:ilvl w:val="0"/>
          <w:numId w:val="22"/>
        </w:numPr>
        <w:spacing w:before="80"/>
        <w:contextualSpacing w:val="0"/>
      </w:pPr>
      <w:r>
        <w:rPr>
          <w:rStyle w:val="parameter-name"/>
        </w:rPr>
        <w:lastRenderedPageBreak/>
        <w:t>EV_RXSTART</w:t>
      </w:r>
      <w:r>
        <w:rPr>
          <w:rStyle w:val="parameter-name"/>
        </w:rPr>
        <w:br/>
      </w:r>
      <w:r>
        <w:t xml:space="preserve">The LMIC is about to open a receive window. It’s very important that the event processing routine do as little work as possible – no more than one millisecond of real time should be consumed, otherwise downlinks may not work properly. Don’t print anything out while processing this event; save data to be printed later.  This event is not sent to the </w:t>
      </w:r>
      <w:r w:rsidRPr="005B7E6E">
        <w:rPr>
          <w:rFonts w:ascii="Consolas" w:hAnsi="Consolas" w:cs="Consolas"/>
          <w:noProof/>
        </w:rPr>
        <w:t>onEvent</w:t>
      </w:r>
      <w:r w:rsidR="005B7E6E">
        <w:rPr>
          <w:rFonts w:ascii="Consolas" w:hAnsi="Consolas" w:cs="Consolas"/>
          <w:noProof/>
        </w:rPr>
        <w:t>()</w:t>
      </w:r>
      <w:r>
        <w:t xml:space="preserve"> subroutine</w:t>
      </w:r>
      <w:r w:rsidR="005B7E6E">
        <w:t xml:space="preserve">, section </w:t>
      </w:r>
      <w:r w:rsidR="005B7E6E">
        <w:fldChar w:fldCharType="begin"/>
      </w:r>
      <w:r w:rsidR="005B7E6E">
        <w:instrText xml:space="preserve"> REF _Ref396205206 \r \h </w:instrText>
      </w:r>
      <w:r w:rsidR="005B7E6E">
        <w:fldChar w:fldCharType="separate"/>
      </w:r>
      <w:r w:rsidR="001C5FD9">
        <w:t>2.3.4</w:t>
      </w:r>
      <w:r w:rsidR="005B7E6E">
        <w:fldChar w:fldCharType="end"/>
      </w:r>
      <w:r>
        <w:t xml:space="preserve">; it’s only sent to event handlers registered via </w:t>
      </w:r>
      <w:r w:rsidRPr="005B7E6E">
        <w:rPr>
          <w:rFonts w:ascii="Consolas" w:hAnsi="Consolas" w:cs="Consolas"/>
          <w:noProof/>
        </w:rPr>
        <w:t>LMIC_registerEventCb()</w:t>
      </w:r>
      <w:r>
        <w:t xml:space="preserve">, section </w:t>
      </w:r>
      <w:r>
        <w:fldChar w:fldCharType="begin"/>
      </w:r>
      <w:r>
        <w:instrText xml:space="preserve"> REF _Ref21689554 \r \h </w:instrText>
      </w:r>
      <w:r>
        <w:fldChar w:fldCharType="separate"/>
      </w:r>
      <w:r w:rsidR="001C5FD9">
        <w:t>2.5.21</w:t>
      </w:r>
      <w:r>
        <w:fldChar w:fldCharType="end"/>
      </w:r>
      <w:r>
        <w:t>.</w:t>
      </w:r>
    </w:p>
    <w:p w14:paraId="5A2D745E" w14:textId="1B5791EA" w:rsidR="005B7E6E" w:rsidRPr="00DB467C" w:rsidRDefault="005B7E6E" w:rsidP="006D2DE8">
      <w:pPr>
        <w:pStyle w:val="ListParagraph"/>
        <w:numPr>
          <w:ilvl w:val="0"/>
          <w:numId w:val="22"/>
        </w:numPr>
        <w:spacing w:before="80"/>
        <w:contextualSpacing w:val="0"/>
      </w:pPr>
      <w:r>
        <w:rPr>
          <w:rStyle w:val="parameter-name"/>
        </w:rPr>
        <w:t>EV_JOIN_TXCOMPLETE</w:t>
      </w:r>
      <w:r>
        <w:rPr>
          <w:rStyle w:val="parameter-name"/>
        </w:rPr>
        <w:br/>
      </w:r>
      <w:r>
        <w:t xml:space="preserve">This event indicates the end of a transmission cycle for JOINs. It indicates that both receive windows of the join have been processed without receiving a </w:t>
      </w:r>
      <w:proofErr w:type="spellStart"/>
      <w:r>
        <w:t>JoinAccept</w:t>
      </w:r>
      <w:proofErr w:type="spellEnd"/>
      <w:r>
        <w:t xml:space="preserve"> message from the network.</w:t>
      </w:r>
    </w:p>
    <w:p w14:paraId="3242DE37" w14:textId="77777777" w:rsidR="006D2DE8" w:rsidRDefault="006D2DE8" w:rsidP="006D2DE8"/>
    <w:p w14:paraId="4A53A924" w14:textId="72D3B2CB" w:rsidR="006D2DE8" w:rsidRDefault="005B7E6E" w:rsidP="006D2DE8">
      <w:r>
        <w:t>Information about the LMIC state</w:t>
      </w:r>
      <w:r w:rsidR="006D2DE8">
        <w:t xml:space="preserve"> for specific events can be obtained from the global </w:t>
      </w:r>
      <w:r w:rsidR="006D2DE8" w:rsidRPr="001C0633">
        <w:rPr>
          <w:rFonts w:ascii="Consolas" w:hAnsi="Consolas"/>
        </w:rPr>
        <w:t>LMIC</w:t>
      </w:r>
      <w:r w:rsidR="006D2DE8">
        <w:t xml:space="preserve"> structure described in section </w:t>
      </w:r>
      <w:r w:rsidR="006D2DE8">
        <w:fldChar w:fldCharType="begin"/>
      </w:r>
      <w:r w:rsidR="006D2DE8">
        <w:instrText xml:space="preserve"> REF _Ref529638246 \r \h </w:instrText>
      </w:r>
      <w:r w:rsidR="006D2DE8">
        <w:fldChar w:fldCharType="separate"/>
      </w:r>
      <w:r w:rsidR="001C5FD9">
        <w:t>2.4</w:t>
      </w:r>
      <w:r w:rsidR="006D2DE8">
        <w:fldChar w:fldCharType="end"/>
      </w:r>
      <w:r w:rsidR="006D2DE8">
        <w:t>.</w:t>
      </w:r>
    </w:p>
    <w:p w14:paraId="44312EBA" w14:textId="031053DC" w:rsidR="008A120E" w:rsidRDefault="008A120E" w:rsidP="006D2DE8"/>
    <w:p w14:paraId="246DC43D" w14:textId="21C0D8DE" w:rsidR="008A120E" w:rsidRDefault="008A120E" w:rsidP="006D2DE8">
      <w:r>
        <w:t>Events functions and the transmit/receive call back functions are orthogonal. Multiple routines may be called for a given event.</w:t>
      </w:r>
    </w:p>
    <w:p w14:paraId="7E4C8540" w14:textId="2C13BC5A" w:rsidR="008A120E" w:rsidRDefault="008A120E" w:rsidP="006D2DE8"/>
    <w:p w14:paraId="0C2D829E" w14:textId="521650A7" w:rsidR="008A120E" w:rsidRDefault="008A120E" w:rsidP="006D2DE8">
      <w:r>
        <w:t>The sequence is as follows.</w:t>
      </w:r>
    </w:p>
    <w:p w14:paraId="3D20EC9C" w14:textId="125BEC2C" w:rsidR="008A120E" w:rsidRDefault="008A120E" w:rsidP="006D2DE8"/>
    <w:p w14:paraId="6B801D30" w14:textId="2D874F41" w:rsidR="008A120E" w:rsidRDefault="008A120E" w:rsidP="008A120E">
      <w:pPr>
        <w:pStyle w:val="ListNumber2"/>
      </w:pPr>
      <w:r>
        <w:t xml:space="preserve">If using an </w:t>
      </w:r>
      <w:r w:rsidRPr="00340DFA">
        <w:rPr>
          <w:rFonts w:ascii="Consolas" w:hAnsi="Consolas" w:cs="Consolas"/>
          <w:noProof/>
        </w:rPr>
        <w:t>onEvent()</w:t>
      </w:r>
      <w:r>
        <w:t xml:space="preserve"> function (the LMIC is configured to use </w:t>
      </w:r>
      <w:r w:rsidRPr="00340DFA">
        <w:rPr>
          <w:rFonts w:ascii="Consolas" w:hAnsi="Consolas" w:cs="Consolas"/>
          <w:noProof/>
        </w:rPr>
        <w:t>onEvent</w:t>
      </w:r>
      <w:r>
        <w:t xml:space="preserve">, and a function named </w:t>
      </w:r>
      <w:r w:rsidRPr="00340DFA">
        <w:rPr>
          <w:rFonts w:ascii="Consolas" w:hAnsi="Consolas" w:cs="Consolas"/>
          <w:noProof/>
        </w:rPr>
        <w:t>onEvent</w:t>
      </w:r>
      <w:r>
        <w:t xml:space="preserve"> is provided when using compilers that support weak references), the </w:t>
      </w:r>
      <w:r w:rsidRPr="00340DFA">
        <w:rPr>
          <w:rFonts w:ascii="Consolas" w:hAnsi="Consolas" w:cs="Consolas"/>
          <w:noProof/>
        </w:rPr>
        <w:t>onEvent(</w:t>
      </w:r>
      <w:r>
        <w:t>) function is called.</w:t>
      </w:r>
      <w:r w:rsidR="00340DFA">
        <w:t xml:space="preserve"> (For compatibility, the event </w:t>
      </w:r>
      <w:r w:rsidR="00340DFA" w:rsidRPr="00340DFA">
        <w:rPr>
          <w:rStyle w:val="parameter-name"/>
          <w:b w:val="0"/>
          <w:bCs/>
        </w:rPr>
        <w:t>EV_RXSTART</w:t>
      </w:r>
      <w:r w:rsidR="00340DFA">
        <w:t xml:space="preserve"> is never sent to the </w:t>
      </w:r>
      <w:r w:rsidR="00340DFA" w:rsidRPr="00340DFA">
        <w:rPr>
          <w:rFonts w:ascii="Consolas" w:hAnsi="Consolas" w:cs="Consolas"/>
          <w:noProof/>
        </w:rPr>
        <w:t>onEvent()</w:t>
      </w:r>
      <w:r w:rsidR="00340DFA">
        <w:t xml:space="preserve"> function.)</w:t>
      </w:r>
    </w:p>
    <w:p w14:paraId="266E9D07" w14:textId="20830F54" w:rsidR="008A120E" w:rsidRDefault="008A120E" w:rsidP="008A120E">
      <w:pPr>
        <w:pStyle w:val="ListNumber2"/>
      </w:pPr>
      <w:r>
        <w:t>If the event indicates that a message was received, and a receive callback is registered, the receive callback is called.</w:t>
      </w:r>
    </w:p>
    <w:p w14:paraId="5EEFDF4F" w14:textId="6026E813" w:rsidR="008A120E" w:rsidRDefault="008A120E" w:rsidP="008A120E">
      <w:pPr>
        <w:pStyle w:val="ListNumber2"/>
      </w:pPr>
      <w:r>
        <w:t>If the event indicates that a transmission has completed, and the message was sent with one of the callback APIs, the client callback is invoked.</w:t>
      </w:r>
    </w:p>
    <w:p w14:paraId="4FA2095A" w14:textId="69080971" w:rsidR="008A120E" w:rsidRDefault="00340DFA" w:rsidP="008A120E">
      <w:pPr>
        <w:pStyle w:val="ListNumber2"/>
      </w:pPr>
      <w:r>
        <w:t>Finally, if the client has registered an event callback, the registered callback is invoked.</w:t>
      </w:r>
    </w:p>
    <w:p w14:paraId="068C96A9" w14:textId="77777777" w:rsidR="006D2DE8" w:rsidRDefault="006D2DE8" w:rsidP="006D2DE8"/>
    <w:p w14:paraId="5A7C76EF" w14:textId="7E3F10DB" w:rsidR="006D2DE8" w:rsidRDefault="006D2DE8" w:rsidP="006D2DE8">
      <w:pPr>
        <w:pStyle w:val="Heading4"/>
      </w:pPr>
      <w:bookmarkStart w:id="50" w:name="_Ref529637790"/>
      <w:r>
        <w:t>Receiving Downlink Data</w:t>
      </w:r>
      <w:bookmarkEnd w:id="50"/>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lastRenderedPageBreak/>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 xml:space="preserve">Call user-supplied function with port #, </w:t>
      </w:r>
      <w:proofErr w:type="spellStart"/>
      <w:r>
        <w:rPr>
          <w:i/>
          <w:color w:val="7030A0"/>
        </w:rPr>
        <w:t>pMessage</w:t>
      </w:r>
      <w:proofErr w:type="spellEnd"/>
      <w:r>
        <w:rPr>
          <w:i/>
          <w:color w:val="7030A0"/>
        </w:rPr>
        <w:t xml:space="preserve">, </w:t>
      </w:r>
      <w:proofErr w:type="spellStart"/>
      <w:r>
        <w:rPr>
          <w:i/>
          <w:color w:val="7030A0"/>
        </w:rPr>
        <w:t>nMessage</w:t>
      </w:r>
      <w:proofErr w:type="spellEnd"/>
      <w:r>
        <w:rPr>
          <w:i/>
          <w:color w:val="7030A0"/>
        </w:rPr>
        <w:t>;</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w:t>
      </w:r>
      <w:proofErr w:type="spellStart"/>
      <w:r>
        <w:rPr>
          <w:i/>
          <w:color w:val="7030A0"/>
        </w:rPr>
        <w:t>nMessage</w:t>
      </w:r>
      <w:proofErr w:type="spellEnd"/>
      <w:r>
        <w:rPr>
          <w:i/>
          <w:color w:val="7030A0"/>
        </w:rPr>
        <w:t xml:space="preserv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51" w:name="__RefHeading__1205_1143705402"/>
      <w:bookmarkStart w:id="52" w:name="_Ref418860323"/>
      <w:bookmarkEnd w:id="51"/>
      <w:proofErr w:type="spellStart"/>
      <w:r w:rsidRPr="003C6796">
        <w:rPr>
          <w:b w:val="0"/>
          <w:sz w:val="18"/>
        </w:rPr>
        <w:t>bit_t</w:t>
      </w:r>
      <w:proofErr w:type="spellEnd"/>
      <w:r>
        <w:t xml:space="preserve"> </w:t>
      </w:r>
      <w:proofErr w:type="spellStart"/>
      <w:r>
        <w:t>LMI</w:t>
      </w:r>
      <w:r w:rsidR="00491726" w:rsidRPr="00491726">
        <w:t>C_enableTracking</w:t>
      </w:r>
      <w:proofErr w:type="spellEnd"/>
      <w:r w:rsidR="00491726" w:rsidRPr="00491726">
        <w:t xml:space="preserve"> </w:t>
      </w:r>
      <w:r w:rsidR="00491726" w:rsidRPr="003C6796">
        <w:rPr>
          <w:b w:val="0"/>
          <w:sz w:val="18"/>
        </w:rPr>
        <w:t xml:space="preserve">(u1_t </w:t>
      </w:r>
      <w:proofErr w:type="spellStart"/>
      <w:r w:rsidR="00491726" w:rsidRPr="003C6796">
        <w:rPr>
          <w:b w:val="0"/>
          <w:i/>
          <w:sz w:val="18"/>
        </w:rPr>
        <w:t>tryBcnInfo</w:t>
      </w:r>
      <w:proofErr w:type="spellEnd"/>
      <w:r w:rsidR="00491726" w:rsidRPr="003C6796">
        <w:rPr>
          <w:b w:val="0"/>
          <w:sz w:val="18"/>
        </w:rPr>
        <w:t>)</w:t>
      </w:r>
      <w:bookmarkEnd w:id="52"/>
    </w:p>
    <w:p w14:paraId="1B1D151A" w14:textId="1B514E1D" w:rsidR="00491726" w:rsidRDefault="00177F03" w:rsidP="00491726">
      <w:r>
        <w:t xml:space="preserve">Enable beacon tracking. A value of 0 for </w:t>
      </w:r>
      <w:proofErr w:type="spellStart"/>
      <w:r w:rsidRPr="003C6796">
        <w:rPr>
          <w:rFonts w:ascii="Consolas" w:hAnsi="Consolas" w:cs="Consolas"/>
          <w:i/>
        </w:rPr>
        <w:t>tryBcnInfo</w:t>
      </w:r>
      <w:proofErr w:type="spellEnd"/>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3" w:name="__RefHeading__1207_1143705402"/>
      <w:bookmarkEnd w:id="53"/>
      <w:r w:rsidRPr="003C6796">
        <w:rPr>
          <w:b w:val="0"/>
          <w:sz w:val="18"/>
        </w:rPr>
        <w:t>void</w:t>
      </w:r>
      <w:r>
        <w:t xml:space="preserve"> </w:t>
      </w:r>
      <w:proofErr w:type="spellStart"/>
      <w:r>
        <w:t>LMI</w:t>
      </w:r>
      <w:r w:rsidR="00491726" w:rsidRPr="00491726">
        <w:t>C_disableTracking</w:t>
      </w:r>
      <w:proofErr w:type="spellEnd"/>
      <w:r w:rsidR="00491726" w:rsidRPr="00491726">
        <w:t xml:space="preserve">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4" w:name="__RefHeading__1209_1143705402"/>
      <w:bookmarkEnd w:id="54"/>
      <w:r w:rsidRPr="003C6796">
        <w:rPr>
          <w:b w:val="0"/>
          <w:sz w:val="18"/>
        </w:rPr>
        <w:t>void</w:t>
      </w:r>
      <w:r>
        <w:t xml:space="preserve"> </w:t>
      </w:r>
      <w:proofErr w:type="spellStart"/>
      <w:r>
        <w:t>LMI</w:t>
      </w:r>
      <w:r w:rsidR="00BE0048" w:rsidRPr="00491726">
        <w:t>C_setPingable</w:t>
      </w:r>
      <w:proofErr w:type="spellEnd"/>
      <w:r w:rsidR="00BE0048" w:rsidRPr="00491726">
        <w:t xml:space="preserve"> </w:t>
      </w:r>
      <w:r w:rsidR="00BE0048" w:rsidRPr="003C6796">
        <w:rPr>
          <w:b w:val="0"/>
          <w:sz w:val="18"/>
        </w:rPr>
        <w:t xml:space="preserve">(u1_t </w:t>
      </w:r>
      <w:proofErr w:type="spellStart"/>
      <w:r w:rsidR="00BE0048" w:rsidRPr="003C6796">
        <w:rPr>
          <w:b w:val="0"/>
          <w:i/>
          <w:sz w:val="18"/>
        </w:rPr>
        <w:t>intvExp</w:t>
      </w:r>
      <w:proofErr w:type="spellEnd"/>
      <w:r w:rsidR="00BE0048" w:rsidRPr="003C6796">
        <w:rPr>
          <w:b w:val="0"/>
          <w:sz w:val="18"/>
        </w:rPr>
        <w:t>)</w:t>
      </w:r>
    </w:p>
    <w:p w14:paraId="522DA293" w14:textId="6BC8FEA0"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proofErr w:type="spellStart"/>
      <w:r w:rsidR="002912B1" w:rsidRPr="0031647D">
        <w:rPr>
          <w:rFonts w:ascii="Consolas" w:hAnsi="Consolas" w:cs="Consolas"/>
        </w:rPr>
        <w:t>intvExp</w:t>
      </w:r>
      <w:proofErr w:type="spellEnd"/>
      <w:r>
        <w:t xml:space="preserve"> are 0-7.</w:t>
      </w:r>
      <w:r w:rsidR="00A5300E">
        <w:t xml:space="preserve"> </w:t>
      </w:r>
      <w:r w:rsidR="0019391A">
        <w:t xml:space="preserve">This API function requires a valid session established with the network server either via </w:t>
      </w:r>
      <w:proofErr w:type="spellStart"/>
      <w:r w:rsidR="0019391A" w:rsidRPr="0019391A">
        <w:rPr>
          <w:rFonts w:ascii="Consolas" w:hAnsi="Consolas"/>
        </w:rPr>
        <w:t>LMIC_startJoining</w:t>
      </w:r>
      <w:proofErr w:type="spellEnd"/>
      <w:r w:rsidR="0019391A" w:rsidRPr="0019391A">
        <w:rPr>
          <w:rFonts w:ascii="Consolas" w:hAnsi="Consolas"/>
        </w:rPr>
        <w:t>()</w:t>
      </w:r>
      <w:r w:rsidR="0019391A">
        <w:t xml:space="preserve"> or </w:t>
      </w:r>
      <w:proofErr w:type="spellStart"/>
      <w:r w:rsidR="0019391A" w:rsidRPr="0019391A">
        <w:rPr>
          <w:rFonts w:ascii="Consolas" w:hAnsi="Consolas"/>
        </w:rPr>
        <w:t>LMIC_setSession</w:t>
      </w:r>
      <w:proofErr w:type="spellEnd"/>
      <w:r w:rsidR="0019391A" w:rsidRPr="0019391A">
        <w:rPr>
          <w:rFonts w:ascii="Consolas" w:hAnsi="Consolas"/>
        </w:rPr>
        <w:t>()</w:t>
      </w:r>
      <w:r w:rsidR="0019391A">
        <w:t xml:space="preserve"> functions (see sections </w:t>
      </w:r>
      <w:r w:rsidR="0019391A">
        <w:fldChar w:fldCharType="begin"/>
      </w:r>
      <w:r w:rsidR="0019391A">
        <w:instrText xml:space="preserve"> REF _Ref412725613 \r \h </w:instrText>
      </w:r>
      <w:r w:rsidR="0019391A">
        <w:fldChar w:fldCharType="separate"/>
      </w:r>
      <w:r w:rsidR="001C5FD9">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1C5FD9">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proofErr w:type="spellStart"/>
      <w:r w:rsidR="007C4962">
        <w:rPr>
          <w:rFonts w:ascii="Consolas" w:hAnsi="Consolas" w:cs="Consolas"/>
        </w:rPr>
        <w:t>LMI</w:t>
      </w:r>
      <w:r w:rsidR="00A5300E" w:rsidRPr="00A5300E">
        <w:rPr>
          <w:rFonts w:ascii="Consolas" w:hAnsi="Consolas" w:cs="Consolas"/>
        </w:rPr>
        <w:t>C_enableTracking</w:t>
      </w:r>
      <w:proofErr w:type="spellEnd"/>
      <w:r w:rsidR="00A5300E" w:rsidRPr="00A5300E">
        <w:rPr>
          <w:rFonts w:ascii="Consolas" w:hAnsi="Consolas" w:cs="Consolas"/>
        </w:rPr>
        <w:t>()</w:t>
      </w:r>
      <w:r w:rsidR="00A5300E">
        <w:t xml:space="preserve"> with a non-zero parameter.</w:t>
      </w:r>
      <w:r w:rsidR="008C2106">
        <w:t xml:space="preserve"> Addi</w:t>
      </w:r>
      <w:r w:rsidR="004677CA">
        <w:t>ti</w:t>
      </w:r>
      <w:r w:rsidR="008C2106">
        <w:t>onally</w:t>
      </w:r>
      <w:r w:rsidR="00120A13">
        <w:t xml:space="preserve"> to the events mentioned for </w:t>
      </w:r>
      <w:proofErr w:type="spellStart"/>
      <w:r w:rsidR="00120A13" w:rsidRPr="00120A13">
        <w:rPr>
          <w:rFonts w:ascii="Consolas" w:hAnsi="Consolas"/>
        </w:rPr>
        <w:t>LMIC_enableTracking</w:t>
      </w:r>
      <w:proofErr w:type="spellEnd"/>
      <w:r w:rsidR="00120A13" w:rsidRPr="00120A13">
        <w:rPr>
          <w:rFonts w:ascii="Consolas" w:hAnsi="Consolas"/>
        </w:rPr>
        <w:t>()</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w:t>
      </w:r>
      <w:proofErr w:type="spellStart"/>
      <w:r>
        <w:t>LMI</w:t>
      </w:r>
      <w:r w:rsidR="00491726" w:rsidRPr="00491726">
        <w:t>C_stopPingable</w:t>
      </w:r>
      <w:proofErr w:type="spellEnd"/>
      <w:r w:rsidR="00491726" w:rsidRPr="00491726">
        <w:t xml:space="preserv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proofErr w:type="spellStart"/>
      <w:r w:rsidR="007C4962">
        <w:rPr>
          <w:rFonts w:ascii="Consolas" w:hAnsi="Consolas" w:cs="Consolas"/>
        </w:rPr>
        <w:t>LMI</w:t>
      </w:r>
      <w:r w:rsidR="00BF3A89" w:rsidRPr="00BF3A89">
        <w:rPr>
          <w:rFonts w:ascii="Consolas" w:hAnsi="Consolas" w:cs="Consolas"/>
        </w:rPr>
        <w:t>C_disableTracking</w:t>
      </w:r>
      <w:proofErr w:type="spellEnd"/>
      <w:r w:rsidR="00BF3A89" w:rsidRPr="00BF3A89">
        <w:rPr>
          <w:rFonts w:ascii="Consolas" w:hAnsi="Consolas" w:cs="Consolas"/>
        </w:rPr>
        <w:t>()</w:t>
      </w:r>
      <w:r w:rsidR="00BF3A89">
        <w:t xml:space="preserve"> is required.</w:t>
      </w:r>
    </w:p>
    <w:p w14:paraId="5991DB35" w14:textId="3A2D2A0A" w:rsidR="00491726" w:rsidRDefault="007C4962" w:rsidP="00483616">
      <w:pPr>
        <w:pStyle w:val="StyleHeading3Consolas10pt"/>
      </w:pPr>
      <w:bookmarkStart w:id="55" w:name="__RefHeading__1211_1143705402"/>
      <w:bookmarkStart w:id="56" w:name="__RefHeading__1213_1143705402"/>
      <w:bookmarkEnd w:id="55"/>
      <w:bookmarkEnd w:id="56"/>
      <w:r w:rsidRPr="003C6796">
        <w:rPr>
          <w:b w:val="0"/>
          <w:sz w:val="18"/>
        </w:rPr>
        <w:t>void</w:t>
      </w:r>
      <w:r>
        <w:t xml:space="preserve"> </w:t>
      </w:r>
      <w:proofErr w:type="spellStart"/>
      <w:r>
        <w:t>LMI</w:t>
      </w:r>
      <w:r w:rsidR="00491726" w:rsidRPr="00491726">
        <w:t>C_sendAlive</w:t>
      </w:r>
      <w:proofErr w:type="spellEnd"/>
      <w:r w:rsidR="00491726" w:rsidRPr="00491726">
        <w:t xml:space="preser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7" w:name="__RefHeading__1215_1143705402"/>
      <w:bookmarkEnd w:id="57"/>
      <w:r w:rsidRPr="003C6796">
        <w:rPr>
          <w:b w:val="0"/>
          <w:sz w:val="18"/>
        </w:rPr>
        <w:t>void</w:t>
      </w:r>
      <w:r>
        <w:t xml:space="preserve"> </w:t>
      </w:r>
      <w:proofErr w:type="spellStart"/>
      <w:r>
        <w:t>LMI</w:t>
      </w:r>
      <w:r w:rsidR="00491726" w:rsidRPr="00491726">
        <w:t>C_shutdown</w:t>
      </w:r>
      <w:proofErr w:type="spellEnd"/>
      <w:r w:rsidR="00491726" w:rsidRPr="00491726">
        <w:t xml:space="preserve">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proofErr w:type="spellStart"/>
      <w:r w:rsidR="007C4962">
        <w:rPr>
          <w:rFonts w:ascii="Consolas" w:hAnsi="Consolas" w:cs="Consolas"/>
        </w:rPr>
        <w:t>LMI</w:t>
      </w:r>
      <w:r w:rsidR="00DE7F71" w:rsidRPr="00DE7F71">
        <w:rPr>
          <w:rFonts w:ascii="Consolas" w:hAnsi="Consolas" w:cs="Consolas"/>
        </w:rPr>
        <w:t>C_reset</w:t>
      </w:r>
      <w:proofErr w:type="spellEnd"/>
      <w:r w:rsidR="00DE7F71" w:rsidRPr="00DE7F71">
        <w:rPr>
          <w:rFonts w:ascii="Consolas" w:hAnsi="Consolas" w:cs="Consolas"/>
        </w:rPr>
        <w: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lastRenderedPageBreak/>
        <w:t>void</w:t>
      </w:r>
      <w:r>
        <w:t xml:space="preserve"> </w:t>
      </w:r>
      <w:proofErr w:type="spellStart"/>
      <w:r>
        <w:t>LMI</w:t>
      </w:r>
      <w:r w:rsidRPr="00491726">
        <w:t>C_</w:t>
      </w:r>
      <w:r>
        <w:t>requestNetworkTime</w:t>
      </w:r>
      <w:proofErr w:type="spellEnd"/>
      <w:r w:rsidRPr="00491726">
        <w:t xml:space="preserve"> </w:t>
      </w:r>
      <w:r w:rsidRPr="003C6796">
        <w:rPr>
          <w:b w:val="0"/>
          <w:sz w:val="18"/>
        </w:rPr>
        <w:t>(</w:t>
      </w:r>
      <w:proofErr w:type="spellStart"/>
      <w:r>
        <w:rPr>
          <w:b w:val="0"/>
          <w:sz w:val="18"/>
        </w:rPr>
        <w:t>lmic_request_network_time_cb_t</w:t>
      </w:r>
      <w:proofErr w:type="spellEnd"/>
      <w:r>
        <w:rPr>
          <w:b w:val="0"/>
          <w:sz w:val="18"/>
        </w:rPr>
        <w:t xml:space="preserve"> *, void *</w:t>
      </w:r>
      <w:proofErr w:type="spellStart"/>
      <w:r w:rsidR="006101B4">
        <w:rPr>
          <w:b w:val="0"/>
          <w:sz w:val="18"/>
        </w:rPr>
        <w:t>pUserData</w:t>
      </w:r>
      <w:proofErr w:type="spellEnd"/>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proofErr w:type="spellStart"/>
      <w:r w:rsidRPr="00A62F29">
        <w:rPr>
          <w:b/>
        </w:rPr>
        <w:t>lmic_request_network_time_cb_t</w:t>
      </w:r>
      <w:proofErr w:type="spellEnd"/>
      <w:r w:rsidRPr="002F01C4">
        <w:t xml:space="preserve"> (void * </w:t>
      </w:r>
      <w:proofErr w:type="spellStart"/>
      <w:r w:rsidRPr="002F01C4">
        <w:t>pUserData</w:t>
      </w:r>
      <w:proofErr w:type="spellEnd"/>
      <w:r w:rsidRPr="002F01C4">
        <w:t xml:space="preserve">, int </w:t>
      </w:r>
      <w:proofErr w:type="spellStart"/>
      <w:r w:rsidRPr="002F01C4">
        <w:t>flagSuccess</w:t>
      </w:r>
      <w:proofErr w:type="spellEnd"/>
      <w:r w:rsidRPr="002F01C4">
        <w:t>);</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proofErr w:type="spellStart"/>
      <w:r w:rsidRPr="002F01C4">
        <w:rPr>
          <w:rFonts w:ascii="Consolas" w:hAnsi="Consolas"/>
        </w:rPr>
        <w:t>flagSuccess</w:t>
      </w:r>
      <w:proofErr w:type="spellEnd"/>
      <w:r>
        <w:t xml:space="preserve"> will be non-zero if time was successfully obtained, zero otherwise.</w:t>
      </w:r>
      <w:r w:rsidR="006101B4">
        <w:t xml:space="preserve"> </w:t>
      </w:r>
      <w:proofErr w:type="spellStart"/>
      <w:r w:rsidR="006101B4" w:rsidRPr="006101B4">
        <w:rPr>
          <w:rFonts w:ascii="Consolas" w:hAnsi="Consolas"/>
        </w:rPr>
        <w:t>pUserData</w:t>
      </w:r>
      <w:proofErr w:type="spellEnd"/>
      <w:r w:rsidR="006101B4">
        <w:t xml:space="preserve"> in the callback will be set according to the value of </w:t>
      </w:r>
      <w:proofErr w:type="spellStart"/>
      <w:r w:rsidR="006101B4" w:rsidRPr="006101B4">
        <w:rPr>
          <w:rFonts w:ascii="Consolas" w:hAnsi="Consolas"/>
        </w:rPr>
        <w:t>pUserData</w:t>
      </w:r>
      <w:proofErr w:type="spellEnd"/>
      <w:r w:rsidR="006101B4">
        <w:t xml:space="preserve"> in the original call to </w:t>
      </w:r>
      <w:proofErr w:type="spellStart"/>
      <w:r w:rsidR="006101B4" w:rsidRPr="006101B4">
        <w:rPr>
          <w:rFonts w:ascii="Consolas" w:hAnsi="Consolas"/>
        </w:rPr>
        <w:t>LMIC_requestNetworkTime</w:t>
      </w:r>
      <w:proofErr w:type="spellEnd"/>
      <w:r w:rsidR="006101B4" w:rsidRPr="006101B4">
        <w:rPr>
          <w:rFonts w:ascii="Consolas" w:hAnsi="Consolas"/>
        </w:rPr>
        <w:t>()</w:t>
      </w:r>
      <w:r w:rsidR="006101B4">
        <w:t>. If not used, please use a NULL pointer.</w:t>
      </w:r>
    </w:p>
    <w:p w14:paraId="51854CDB" w14:textId="6EA5CF97" w:rsidR="002F01C4" w:rsidRDefault="002F01C4" w:rsidP="002F01C4">
      <w:pPr>
        <w:pStyle w:val="StyleHeading3Consolas10pt"/>
      </w:pPr>
      <w:r>
        <w:rPr>
          <w:b w:val="0"/>
          <w:sz w:val="18"/>
        </w:rPr>
        <w:t>int</w:t>
      </w:r>
      <w:r>
        <w:t xml:space="preserve"> </w:t>
      </w:r>
      <w:proofErr w:type="spellStart"/>
      <w:r>
        <w:t>LMI</w:t>
      </w:r>
      <w:r w:rsidRPr="00491726">
        <w:t>C_</w:t>
      </w:r>
      <w:r>
        <w:t>getNetworkTimeReference</w:t>
      </w:r>
      <w:proofErr w:type="spellEnd"/>
      <w:r w:rsidRPr="00491726">
        <w:t xml:space="preserve"> </w:t>
      </w:r>
      <w:r w:rsidRPr="003C6796">
        <w:rPr>
          <w:b w:val="0"/>
          <w:sz w:val="18"/>
        </w:rPr>
        <w:t>(</w:t>
      </w:r>
      <w:proofErr w:type="spellStart"/>
      <w:r>
        <w:rPr>
          <w:b w:val="0"/>
          <w:sz w:val="18"/>
        </w:rPr>
        <w:t>lmic_time_reference_t</w:t>
      </w:r>
      <w:proofErr w:type="spellEnd"/>
      <w:r>
        <w:rPr>
          <w:b w:val="0"/>
          <w:sz w:val="18"/>
        </w:rPr>
        <w:t xml:space="preserve"> *</w:t>
      </w:r>
      <w:proofErr w:type="spellStart"/>
      <w:r>
        <w:rPr>
          <w:b w:val="0"/>
          <w:sz w:val="18"/>
        </w:rPr>
        <w:t>pReference</w:t>
      </w:r>
      <w:proofErr w:type="spellEnd"/>
      <w:r w:rsidRPr="003C6796">
        <w:rPr>
          <w:b w:val="0"/>
          <w:sz w:val="18"/>
        </w:rPr>
        <w:t>)</w:t>
      </w:r>
    </w:p>
    <w:p w14:paraId="01E247C7" w14:textId="230D553C" w:rsidR="002F01C4" w:rsidRDefault="002F01C4" w:rsidP="002F01C4">
      <w:r>
        <w:t xml:space="preserve">Fetch a time reference for the most-recently obtained network time.  The </w:t>
      </w:r>
      <w:proofErr w:type="spellStart"/>
      <w:r w:rsidRPr="002F01C4">
        <w:rPr>
          <w:rFonts w:ascii="Consolas" w:hAnsi="Consolas"/>
        </w:rPr>
        <w:t>lmic_time_reference_t</w:t>
      </w:r>
      <w:proofErr w:type="spellEnd"/>
      <w:r>
        <w:t xml:space="preserve"> structure at </w:t>
      </w:r>
      <w:proofErr w:type="spellStart"/>
      <w:r w:rsidRPr="002F01C4">
        <w:rPr>
          <w:rFonts w:ascii="Consolas" w:hAnsi="Consolas"/>
        </w:rPr>
        <w:t>pReference</w:t>
      </w:r>
      <w:proofErr w:type="spellEnd"/>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proofErr w:type="spellStart"/>
      <w:r w:rsidR="001F534D" w:rsidRPr="001F534D">
        <w:rPr>
          <w:rFonts w:ascii="Consolas" w:hAnsi="Consolas"/>
        </w:rPr>
        <w:t>pReference</w:t>
      </w:r>
      <w:proofErr w:type="spellEnd"/>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w:t>
      </w:r>
      <w:proofErr w:type="spellStart"/>
      <w:r w:rsidRPr="002F01C4">
        <w:rPr>
          <w:rFonts w:ascii="Consolas" w:hAnsi="Consolas"/>
        </w:rPr>
        <w:t>pReference</w:t>
      </w:r>
      <w:proofErr w:type="spellEnd"/>
      <w:r>
        <w:t xml:space="preserve"> is not modified.  </w:t>
      </w:r>
    </w:p>
    <w:p w14:paraId="5DE27432" w14:textId="37330E14" w:rsidR="002F01C4" w:rsidRDefault="002F01C4" w:rsidP="00BE0048"/>
    <w:p w14:paraId="1F5A28F5" w14:textId="21A9DF43" w:rsidR="001F534D" w:rsidRDefault="001F534D" w:rsidP="00BE0048">
      <w:r>
        <w:t xml:space="preserve">The structure </w:t>
      </w:r>
      <w:proofErr w:type="spellStart"/>
      <w:r>
        <w:t>lmic_</w:t>
      </w:r>
      <w:r w:rsidRPr="001F534D">
        <w:rPr>
          <w:rFonts w:ascii="Consolas" w:hAnsi="Consolas"/>
        </w:rPr>
        <w:t>time</w:t>
      </w:r>
      <w:r>
        <w:t>_reference_t</w:t>
      </w:r>
      <w:proofErr w:type="spellEnd"/>
      <w:r>
        <w:t xml:space="preserve">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w:t>
      </w:r>
      <w:proofErr w:type="spellStart"/>
      <w:r w:rsidRPr="001F534D">
        <w:t>ostime_t</w:t>
      </w:r>
      <w:proofErr w:type="spellEnd"/>
      <w:r w:rsidRPr="001F534D">
        <w:t xml:space="preserve"> </w:t>
      </w:r>
      <w:proofErr w:type="spellStart"/>
      <w:r w:rsidRPr="001F534D">
        <w:t>tLocal</w:t>
      </w:r>
      <w:proofErr w:type="spellEnd"/>
      <w:r w:rsidRPr="001F534D">
        <w:t>;</w:t>
      </w:r>
    </w:p>
    <w:p w14:paraId="6C3E3353" w14:textId="672E6569" w:rsidR="001F534D" w:rsidRPr="001F534D" w:rsidRDefault="001F534D" w:rsidP="00A62F29">
      <w:pPr>
        <w:pStyle w:val="Listing"/>
        <w:numPr>
          <w:ilvl w:val="0"/>
          <w:numId w:val="0"/>
        </w:numPr>
        <w:ind w:left="360"/>
      </w:pPr>
      <w:r w:rsidRPr="001F534D">
        <w:t xml:space="preserve">    </w:t>
      </w:r>
      <w:proofErr w:type="spellStart"/>
      <w:r w:rsidRPr="001F534D">
        <w:t>lmic_gpstime_t</w:t>
      </w:r>
      <w:proofErr w:type="spellEnd"/>
      <w:r w:rsidRPr="001F534D">
        <w:t xml:space="preserve"> </w:t>
      </w:r>
      <w:proofErr w:type="spellStart"/>
      <w:r w:rsidRPr="001F534D">
        <w:t>tNetwork</w:t>
      </w:r>
      <w:proofErr w:type="spellEnd"/>
      <w:r w:rsidRPr="001F534D">
        <w:t>;</w:t>
      </w:r>
    </w:p>
    <w:p w14:paraId="79F55D3C" w14:textId="7947C5A6" w:rsidR="001F534D" w:rsidRDefault="001F534D" w:rsidP="00A62F29">
      <w:pPr>
        <w:pStyle w:val="Listing"/>
        <w:numPr>
          <w:ilvl w:val="0"/>
          <w:numId w:val="0"/>
        </w:numPr>
        <w:ind w:left="360"/>
      </w:pPr>
      <w:r w:rsidRPr="001F534D">
        <w:t xml:space="preserve">} </w:t>
      </w:r>
      <w:proofErr w:type="spellStart"/>
      <w:r w:rsidRPr="00A62F29">
        <w:rPr>
          <w:b/>
        </w:rPr>
        <w:t>lmic_time_reference_t</w:t>
      </w:r>
      <w:proofErr w:type="spellEnd"/>
      <w:r w:rsidRPr="001F534D">
        <w:t>;</w:t>
      </w:r>
    </w:p>
    <w:p w14:paraId="5176758D" w14:textId="7E7104A7" w:rsidR="001F534D" w:rsidRDefault="001F534D" w:rsidP="00BE0048"/>
    <w:p w14:paraId="5F0B24E3" w14:textId="0813D66C" w:rsidR="006101B4" w:rsidRDefault="006101B4" w:rsidP="00BE0048">
      <w:proofErr w:type="spellStart"/>
      <w:r w:rsidRPr="00244D58">
        <w:rPr>
          <w:rFonts w:ascii="Consolas" w:hAnsi="Consolas"/>
        </w:rPr>
        <w:t>tNetwork</w:t>
      </w:r>
      <w:proofErr w:type="spellEnd"/>
      <w:r>
        <w:t xml:space="preserve"> is set to the GPS time transmitted by the network in the </w:t>
      </w:r>
      <w:proofErr w:type="spellStart"/>
      <w:r w:rsidRPr="00244D58">
        <w:rPr>
          <w:rFonts w:ascii="Consolas" w:hAnsi="Consolas"/>
        </w:rPr>
        <w:t>DeviceTimeAns</w:t>
      </w:r>
      <w:proofErr w:type="spellEnd"/>
      <w:r>
        <w:t xml:space="preserve"> message. </w:t>
      </w:r>
      <w:proofErr w:type="spellStart"/>
      <w:r w:rsidRPr="00244D58">
        <w:rPr>
          <w:rFonts w:ascii="Consolas" w:hAnsi="Consolas"/>
        </w:rPr>
        <w:t>tLocal</w:t>
      </w:r>
      <w:proofErr w:type="spellEnd"/>
      <w:r>
        <w:t xml:space="preserve"> is calculated, by converting the fractional part of the </w:t>
      </w:r>
      <w:proofErr w:type="spellStart"/>
      <w:r w:rsidRPr="00244D58">
        <w:rPr>
          <w:rFonts w:ascii="Consolas" w:hAnsi="Consolas"/>
        </w:rPr>
        <w:t>DeviceTimeAns</w:t>
      </w:r>
      <w:proofErr w:type="spellEnd"/>
      <w:r>
        <w:t xml:space="preserve"> message into OS ticks, and subtracting that from the completion time of the </w:t>
      </w:r>
      <w:proofErr w:type="spellStart"/>
      <w:r w:rsidRPr="00244D58">
        <w:rPr>
          <w:rFonts w:ascii="Consolas" w:hAnsi="Consolas"/>
        </w:rPr>
        <w:t>DeviceTimeReq</w:t>
      </w:r>
      <w:proofErr w:type="spellEnd"/>
      <w:r>
        <w:t xml:space="preserve"> message.</w:t>
      </w:r>
    </w:p>
    <w:p w14:paraId="7C15B3F7" w14:textId="77777777" w:rsidR="006101B4" w:rsidRDefault="006101B4" w:rsidP="00BE0048"/>
    <w:p w14:paraId="50CC7028" w14:textId="68FAAF55" w:rsidR="001F534D" w:rsidRDefault="001F534D" w:rsidP="00BE0048">
      <w:r>
        <w:t xml:space="preserve">The two fields establish a relationship between a given OS time </w:t>
      </w:r>
      <w:proofErr w:type="spellStart"/>
      <w:r w:rsidRPr="001F534D">
        <w:rPr>
          <w:rFonts w:ascii="Consolas" w:hAnsi="Consolas"/>
        </w:rPr>
        <w:t>tLocal</w:t>
      </w:r>
      <w:proofErr w:type="spellEnd"/>
      <w:r>
        <w:t xml:space="preserve"> and a given GPS time </w:t>
      </w:r>
      <w:proofErr w:type="spellStart"/>
      <w:r w:rsidRPr="001F534D">
        <w:rPr>
          <w:rFonts w:ascii="Consolas" w:hAnsi="Consolas"/>
        </w:rPr>
        <w:t>tNetwork</w:t>
      </w:r>
      <w:proofErr w:type="spellEnd"/>
      <w:r>
        <w:t xml:space="preserve">.  From this, you can work out the current </w:t>
      </w:r>
      <w:r w:rsidR="00400D43">
        <w:t xml:space="preserve">OS </w:t>
      </w:r>
      <w:r>
        <w:t xml:space="preserve">time corresponding to a given </w:t>
      </w:r>
      <w:r w:rsidR="00400D43">
        <w:t xml:space="preserve">GPS time, using a formula like </w:t>
      </w:r>
      <w:proofErr w:type="spellStart"/>
      <w:r w:rsidR="00400D43" w:rsidRPr="00400D43">
        <w:rPr>
          <w:rFonts w:ascii="Consolas" w:hAnsi="Consolas"/>
        </w:rPr>
        <w:t>ostime</w:t>
      </w:r>
      <w:proofErr w:type="spellEnd"/>
      <w:r w:rsidR="00400D43" w:rsidRPr="00400D43">
        <w:rPr>
          <w:rFonts w:ascii="Consolas" w:hAnsi="Consolas"/>
        </w:rPr>
        <w:t xml:space="preserve"> = </w:t>
      </w:r>
      <w:proofErr w:type="spellStart"/>
      <w:r w:rsidR="00400D43" w:rsidRPr="00400D43">
        <w:rPr>
          <w:rFonts w:ascii="Consolas" w:hAnsi="Consolas"/>
        </w:rPr>
        <w:t>ref.tLocal</w:t>
      </w:r>
      <w:proofErr w:type="spellEnd"/>
      <w:r w:rsidR="00400D43" w:rsidRPr="00400D43">
        <w:rPr>
          <w:rFonts w:ascii="Consolas" w:hAnsi="Consolas"/>
        </w:rPr>
        <w:t xml:space="preserve"> + sec2osticks(</w:t>
      </w:r>
      <w:proofErr w:type="spellStart"/>
      <w:r w:rsidR="00400D43" w:rsidRPr="00400D43">
        <w:rPr>
          <w:rFonts w:ascii="Consolas" w:hAnsi="Consolas"/>
        </w:rPr>
        <w:t>gpstime</w:t>
      </w:r>
      <w:proofErr w:type="spellEnd"/>
      <w:r w:rsidR="00400D43" w:rsidRPr="00400D43">
        <w:rPr>
          <w:rFonts w:ascii="Consolas" w:hAnsi="Consolas"/>
        </w:rPr>
        <w:t xml:space="preserve"> – </w:t>
      </w:r>
      <w:proofErr w:type="spellStart"/>
      <w:r w:rsidR="00400D43" w:rsidRPr="00400D43">
        <w:rPr>
          <w:rFonts w:ascii="Consolas" w:hAnsi="Consolas"/>
        </w:rPr>
        <w:t>ref.tNetwork</w:t>
      </w:r>
      <w:proofErr w:type="spellEnd"/>
      <w:r w:rsidR="00400D43" w:rsidRPr="00400D43">
        <w:rPr>
          <w:rFonts w:ascii="Consolas" w:hAnsi="Consolas"/>
        </w:rPr>
        <w:t>)</w:t>
      </w:r>
      <w:r>
        <w:t>.</w:t>
      </w:r>
    </w:p>
    <w:p w14:paraId="3664C9DC" w14:textId="2AC9DE5F" w:rsidR="000A726D" w:rsidRDefault="000A726D" w:rsidP="000A726D">
      <w:pPr>
        <w:pStyle w:val="StyleHeading3Consolas10pt"/>
      </w:pPr>
      <w:r>
        <w:rPr>
          <w:b w:val="0"/>
          <w:sz w:val="18"/>
        </w:rPr>
        <w:t>uint8_t</w:t>
      </w:r>
      <w:r>
        <w:t xml:space="preserve"> </w:t>
      </w:r>
      <w:proofErr w:type="spellStart"/>
      <w:r>
        <w:t>LMI</w:t>
      </w:r>
      <w:r w:rsidRPr="00491726">
        <w:t>C_</w:t>
      </w:r>
      <w:r>
        <w:t>setBatteryLevel</w:t>
      </w:r>
      <w:proofErr w:type="spellEnd"/>
      <w:r w:rsidRPr="00491726">
        <w:t xml:space="preserve"> </w:t>
      </w:r>
      <w:r w:rsidRPr="003C6796">
        <w:rPr>
          <w:b w:val="0"/>
          <w:sz w:val="18"/>
        </w:rPr>
        <w:t>(</w:t>
      </w:r>
      <w:r>
        <w:rPr>
          <w:b w:val="0"/>
          <w:sz w:val="18"/>
        </w:rPr>
        <w:t xml:space="preserve">uint8_t </w:t>
      </w:r>
      <w:proofErr w:type="spellStart"/>
      <w:r>
        <w:rPr>
          <w:b w:val="0"/>
          <w:sz w:val="18"/>
        </w:rPr>
        <w:t>uBattLevel</w:t>
      </w:r>
      <w:proofErr w:type="spellEnd"/>
      <w:r w:rsidRPr="003C6796">
        <w:rPr>
          <w:b w:val="0"/>
          <w:sz w:val="18"/>
        </w:rPr>
        <w:t>)</w:t>
      </w:r>
    </w:p>
    <w:p w14:paraId="53A0D02B" w14:textId="62454FBC" w:rsidR="000A726D" w:rsidRDefault="000A726D" w:rsidP="000A726D">
      <w:r>
        <w:t xml:space="preserve">Set the battery level that will be returned to the network server by the MAC in </w:t>
      </w:r>
      <w:proofErr w:type="spellStart"/>
      <w:r w:rsidRPr="000A726D">
        <w:rPr>
          <w:rFonts w:ascii="Consolas" w:hAnsi="Consolas"/>
        </w:rPr>
        <w:t>DevStatusAns</w:t>
      </w:r>
      <w:proofErr w:type="spellEnd"/>
      <w:r>
        <w:t xml:space="preserve"> messages. The result of this call is the previous value. The internal value is initialized by </w:t>
      </w:r>
      <w:proofErr w:type="spellStart"/>
      <w:r>
        <w:t>LMIC_init</w:t>
      </w:r>
      <w:proofErr w:type="spellEnd"/>
      <w:r>
        <w:t xml:space="preserve">() to </w:t>
      </w:r>
      <w:r w:rsidRPr="000A726D">
        <w:rPr>
          <w:rFonts w:ascii="Consolas" w:hAnsi="Consolas"/>
        </w:rPr>
        <w:t>MCMD_DEVS_NOINFO</w:t>
      </w:r>
      <w:r>
        <w:t xml:space="preserve">. The internal value is not changed by </w:t>
      </w:r>
      <w:proofErr w:type="spellStart"/>
      <w:r w:rsidRPr="000A726D">
        <w:rPr>
          <w:rFonts w:ascii="Consolas" w:hAnsi="Consolas"/>
        </w:rPr>
        <w:t>LMIC_reset</w:t>
      </w:r>
      <w:proofErr w:type="spellEnd"/>
      <w:r w:rsidRPr="000A726D">
        <w:rPr>
          <w:rFonts w:ascii="Consolas" w:hAnsi="Consolas"/>
        </w:rPr>
        <w:t>()</w:t>
      </w:r>
      <w:r>
        <w:t>.</w:t>
      </w:r>
    </w:p>
    <w:p w14:paraId="1810BE9C" w14:textId="2212BEB4" w:rsidR="000A726D" w:rsidRDefault="000A726D" w:rsidP="000A726D"/>
    <w:p w14:paraId="442ABF74" w14:textId="5D53014A" w:rsidR="000A726D" w:rsidRDefault="000A726D" w:rsidP="000A726D">
      <w:r>
        <w:t xml:space="preserve">The possible values of </w:t>
      </w:r>
      <w:proofErr w:type="spellStart"/>
      <w:r w:rsidRPr="00C31D91">
        <w:rPr>
          <w:rFonts w:ascii="Consolas" w:hAnsi="Consolas"/>
        </w:rPr>
        <w:t>uBattLevel</w:t>
      </w:r>
      <w:proofErr w:type="spellEnd"/>
      <w:r>
        <w:t xml:space="preserve"> are:</w:t>
      </w:r>
    </w:p>
    <w:p w14:paraId="54654DB9" w14:textId="77777777" w:rsidR="000A726D" w:rsidRPr="000A726D" w:rsidRDefault="000A726D" w:rsidP="000A726D"/>
    <w:tbl>
      <w:tblPr>
        <w:tblStyle w:val="TableGrid"/>
        <w:tblW w:w="0" w:type="auto"/>
        <w:tblLook w:val="04A0" w:firstRow="1" w:lastRow="0" w:firstColumn="1" w:lastColumn="0" w:noHBand="0" w:noVBand="1"/>
      </w:tblPr>
      <w:tblGrid>
        <w:gridCol w:w="750"/>
        <w:gridCol w:w="2526"/>
        <w:gridCol w:w="5799"/>
      </w:tblGrid>
      <w:tr w:rsidR="000A726D" w:rsidRPr="002D0C2C" w14:paraId="4E3136A7" w14:textId="77777777" w:rsidTr="00234A82">
        <w:tc>
          <w:tcPr>
            <w:tcW w:w="0" w:type="auto"/>
          </w:tcPr>
          <w:p w14:paraId="06B18F7F" w14:textId="65D63ECA" w:rsidR="000A726D" w:rsidRPr="002D0C2C" w:rsidRDefault="000A726D" w:rsidP="00234A82">
            <w:pPr>
              <w:keepNext/>
              <w:autoSpaceDE w:val="0"/>
              <w:rPr>
                <w:rFonts w:cs="Arial"/>
                <w:b/>
              </w:rPr>
            </w:pPr>
            <w:r>
              <w:rPr>
                <w:rFonts w:cs="Arial"/>
                <w:b/>
              </w:rPr>
              <w:t>Value</w:t>
            </w:r>
          </w:p>
        </w:tc>
        <w:tc>
          <w:tcPr>
            <w:tcW w:w="0" w:type="auto"/>
          </w:tcPr>
          <w:p w14:paraId="64DABF65" w14:textId="02BB3779" w:rsidR="000A726D" w:rsidRPr="002D0C2C" w:rsidRDefault="000A726D" w:rsidP="00234A82">
            <w:pPr>
              <w:keepNext/>
              <w:autoSpaceDE w:val="0"/>
              <w:rPr>
                <w:rFonts w:cs="Arial"/>
                <w:b/>
              </w:rPr>
            </w:pPr>
            <w:r>
              <w:rPr>
                <w:rFonts w:cs="Arial"/>
                <w:b/>
              </w:rPr>
              <w:t>Name</w:t>
            </w:r>
          </w:p>
        </w:tc>
        <w:tc>
          <w:tcPr>
            <w:tcW w:w="0" w:type="auto"/>
          </w:tcPr>
          <w:p w14:paraId="36ED71BD" w14:textId="77777777" w:rsidR="000A726D" w:rsidRPr="002D0C2C" w:rsidRDefault="000A726D" w:rsidP="00234A82">
            <w:pPr>
              <w:keepNext/>
              <w:autoSpaceDE w:val="0"/>
              <w:rPr>
                <w:rFonts w:cs="Arial"/>
                <w:b/>
              </w:rPr>
            </w:pPr>
            <w:r w:rsidRPr="002D0C2C">
              <w:rPr>
                <w:rFonts w:cs="Arial"/>
                <w:b/>
              </w:rPr>
              <w:t>Meaning</w:t>
            </w:r>
          </w:p>
        </w:tc>
      </w:tr>
      <w:tr w:rsidR="000A726D" w:rsidRPr="002D0C2C" w14:paraId="38C6C82D" w14:textId="77777777" w:rsidTr="00234A82">
        <w:tc>
          <w:tcPr>
            <w:tcW w:w="0" w:type="auto"/>
            <w:vAlign w:val="center"/>
          </w:tcPr>
          <w:p w14:paraId="510A7A16" w14:textId="77777777" w:rsidR="000A726D" w:rsidRPr="002D0C2C" w:rsidRDefault="000A726D" w:rsidP="00234A82">
            <w:pPr>
              <w:jc w:val="center"/>
            </w:pPr>
            <w:r w:rsidRPr="002D0C2C">
              <w:t>0</w:t>
            </w:r>
          </w:p>
        </w:tc>
        <w:tc>
          <w:tcPr>
            <w:tcW w:w="0" w:type="auto"/>
            <w:vAlign w:val="center"/>
          </w:tcPr>
          <w:p w14:paraId="19FA7A88" w14:textId="4CFFE7B8" w:rsidR="000A726D" w:rsidRPr="002D0C2C" w:rsidRDefault="000A726D" w:rsidP="000A726D">
            <w:r w:rsidRPr="000A726D">
              <w:rPr>
                <w:rFonts w:ascii="Consolas" w:hAnsi="Consolas"/>
              </w:rPr>
              <w:t>MCMD_DEVS_EXT_POWER</w:t>
            </w:r>
          </w:p>
        </w:tc>
        <w:tc>
          <w:tcPr>
            <w:tcW w:w="0" w:type="auto"/>
          </w:tcPr>
          <w:p w14:paraId="393B7365" w14:textId="388CE9BD" w:rsidR="000A726D" w:rsidRPr="002D0C2C" w:rsidRDefault="000A726D" w:rsidP="00234A82">
            <w:r>
              <w:t>Device is operating on external power.</w:t>
            </w:r>
          </w:p>
        </w:tc>
      </w:tr>
      <w:tr w:rsidR="000A726D" w:rsidRPr="002D0C2C" w14:paraId="037F82D9" w14:textId="77777777" w:rsidTr="00234A82">
        <w:tc>
          <w:tcPr>
            <w:tcW w:w="0" w:type="auto"/>
            <w:vAlign w:val="center"/>
          </w:tcPr>
          <w:p w14:paraId="7328ACC4" w14:textId="548B5B27" w:rsidR="000A726D" w:rsidRPr="002D0C2C" w:rsidRDefault="000A726D" w:rsidP="00234A82">
            <w:pPr>
              <w:jc w:val="center"/>
            </w:pPr>
            <w:r>
              <w:t>0x01</w:t>
            </w:r>
          </w:p>
        </w:tc>
        <w:tc>
          <w:tcPr>
            <w:tcW w:w="0" w:type="auto"/>
            <w:vAlign w:val="center"/>
          </w:tcPr>
          <w:p w14:paraId="7A78CA05" w14:textId="5DE4D408" w:rsidR="000A726D" w:rsidRPr="000A726D" w:rsidRDefault="000A726D" w:rsidP="000A726D">
            <w:pPr>
              <w:rPr>
                <w:rFonts w:ascii="Consolas" w:hAnsi="Consolas"/>
              </w:rPr>
            </w:pPr>
            <w:r w:rsidRPr="000A726D">
              <w:rPr>
                <w:rFonts w:ascii="Consolas" w:hAnsi="Consolas"/>
              </w:rPr>
              <w:t>MCMD_DEVS_BATT_MIN</w:t>
            </w:r>
          </w:p>
        </w:tc>
        <w:tc>
          <w:tcPr>
            <w:tcW w:w="0" w:type="auto"/>
          </w:tcPr>
          <w:p w14:paraId="06EB1489" w14:textId="32C01162" w:rsidR="000A726D" w:rsidRDefault="000A726D" w:rsidP="00234A82">
            <w:r>
              <w:t>Device is operating on battery power; battery is at minimum value.</w:t>
            </w:r>
          </w:p>
        </w:tc>
      </w:tr>
      <w:tr w:rsidR="000A726D" w:rsidRPr="002D0C2C" w14:paraId="79276274" w14:textId="77777777" w:rsidTr="00234A82">
        <w:tc>
          <w:tcPr>
            <w:tcW w:w="0" w:type="auto"/>
            <w:vAlign w:val="center"/>
          </w:tcPr>
          <w:p w14:paraId="67FEDE98" w14:textId="25DF662E" w:rsidR="000A726D" w:rsidRDefault="000A726D" w:rsidP="00234A82">
            <w:pPr>
              <w:jc w:val="center"/>
            </w:pPr>
            <w:r>
              <w:t>…</w:t>
            </w:r>
          </w:p>
        </w:tc>
        <w:tc>
          <w:tcPr>
            <w:tcW w:w="0" w:type="auto"/>
            <w:vAlign w:val="center"/>
          </w:tcPr>
          <w:p w14:paraId="37AE5645" w14:textId="77777777" w:rsidR="000A726D" w:rsidRPr="000A726D" w:rsidRDefault="000A726D" w:rsidP="000A726D">
            <w:pPr>
              <w:rPr>
                <w:rFonts w:ascii="Consolas" w:hAnsi="Consolas"/>
              </w:rPr>
            </w:pPr>
          </w:p>
        </w:tc>
        <w:tc>
          <w:tcPr>
            <w:tcW w:w="0" w:type="auto"/>
          </w:tcPr>
          <w:p w14:paraId="363061DE" w14:textId="77777777" w:rsidR="000A726D" w:rsidRDefault="000A726D" w:rsidP="00234A82"/>
        </w:tc>
      </w:tr>
      <w:tr w:rsidR="000A726D" w:rsidRPr="002D0C2C" w14:paraId="153B6A0F" w14:textId="77777777" w:rsidTr="00234A82">
        <w:tc>
          <w:tcPr>
            <w:tcW w:w="0" w:type="auto"/>
            <w:vAlign w:val="center"/>
          </w:tcPr>
          <w:p w14:paraId="0356E0B6" w14:textId="159CDE1C" w:rsidR="000A726D" w:rsidRDefault="000A726D" w:rsidP="00234A82">
            <w:pPr>
              <w:jc w:val="center"/>
            </w:pPr>
            <w:r>
              <w:t>0xFE</w:t>
            </w:r>
          </w:p>
        </w:tc>
        <w:tc>
          <w:tcPr>
            <w:tcW w:w="0" w:type="auto"/>
            <w:vAlign w:val="center"/>
          </w:tcPr>
          <w:p w14:paraId="36F74E0E" w14:textId="7C5CAC21" w:rsidR="000A726D" w:rsidRPr="000A726D" w:rsidRDefault="000A726D" w:rsidP="000A726D">
            <w:pPr>
              <w:rPr>
                <w:rFonts w:ascii="Consolas" w:hAnsi="Consolas"/>
              </w:rPr>
            </w:pPr>
            <w:r>
              <w:rPr>
                <w:rFonts w:ascii="Consolas" w:hAnsi="Consolas"/>
              </w:rPr>
              <w:t>MCMD_DEVS_BATT_MAX</w:t>
            </w:r>
          </w:p>
        </w:tc>
        <w:tc>
          <w:tcPr>
            <w:tcW w:w="0" w:type="auto"/>
          </w:tcPr>
          <w:p w14:paraId="487A41CE" w14:textId="6D89B44C" w:rsidR="000A726D" w:rsidRDefault="000A726D" w:rsidP="00234A82">
            <w:r>
              <w:t>Device is operating on battery power; battery is at maximum value</w:t>
            </w:r>
          </w:p>
        </w:tc>
      </w:tr>
      <w:tr w:rsidR="000A726D" w:rsidRPr="002D0C2C" w14:paraId="77105485" w14:textId="77777777" w:rsidTr="00234A82">
        <w:tc>
          <w:tcPr>
            <w:tcW w:w="0" w:type="auto"/>
            <w:vAlign w:val="center"/>
          </w:tcPr>
          <w:p w14:paraId="766E28B1" w14:textId="604ED8DE" w:rsidR="000A726D" w:rsidRDefault="000A726D" w:rsidP="00234A82">
            <w:pPr>
              <w:jc w:val="center"/>
            </w:pPr>
            <w:r>
              <w:t>0x</w:t>
            </w:r>
            <w:r w:rsidR="00DE32C5">
              <w:t>FF</w:t>
            </w:r>
          </w:p>
        </w:tc>
        <w:tc>
          <w:tcPr>
            <w:tcW w:w="0" w:type="auto"/>
            <w:vAlign w:val="center"/>
          </w:tcPr>
          <w:p w14:paraId="7B1C12EC" w14:textId="473DF81D" w:rsidR="000A726D" w:rsidRDefault="00DE32C5" w:rsidP="000A726D">
            <w:pPr>
              <w:rPr>
                <w:rFonts w:ascii="Consolas" w:hAnsi="Consolas"/>
              </w:rPr>
            </w:pPr>
            <w:r>
              <w:rPr>
                <w:rFonts w:ascii="Consolas" w:hAnsi="Consolas"/>
              </w:rPr>
              <w:t>MCMD_DEVS_BATT_NOINFO</w:t>
            </w:r>
          </w:p>
        </w:tc>
        <w:tc>
          <w:tcPr>
            <w:tcW w:w="0" w:type="auto"/>
          </w:tcPr>
          <w:p w14:paraId="7F0ED50D" w14:textId="45110C83" w:rsidR="000A726D" w:rsidRDefault="00DE32C5" w:rsidP="00234A82">
            <w:r>
              <w:t>The device doesn’t know its battery / power state, and was unable to measure the battery level.</w:t>
            </w:r>
          </w:p>
        </w:tc>
      </w:tr>
    </w:tbl>
    <w:p w14:paraId="74254B22" w14:textId="6070750F" w:rsidR="000A726D" w:rsidRDefault="000A726D" w:rsidP="00BE0048"/>
    <w:p w14:paraId="2748DFFD" w14:textId="227AB68E" w:rsidR="00DE32C5" w:rsidRDefault="00DE32C5" w:rsidP="00BE0048">
      <w:r>
        <w:lastRenderedPageBreak/>
        <w:t>If the application knows the battery level as a % of capacity (from 0% to 100%, inclusive), it should calculate as follows.</w:t>
      </w:r>
    </w:p>
    <w:p w14:paraId="2044ED00" w14:textId="77777777" w:rsidR="00DE32C5" w:rsidRDefault="00DE32C5" w:rsidP="00BE0048"/>
    <w:p w14:paraId="0004A87C" w14:textId="77777777" w:rsidR="00DE32C5" w:rsidRDefault="00DE32C5" w:rsidP="00DE32C5">
      <w:pPr>
        <w:pStyle w:val="Listing"/>
        <w:numPr>
          <w:ilvl w:val="0"/>
          <w:numId w:val="0"/>
        </w:numPr>
        <w:ind w:left="360"/>
      </w:pPr>
      <w:proofErr w:type="spellStart"/>
      <w:r w:rsidRPr="00DE32C5">
        <w:t>uBattLevel</w:t>
      </w:r>
      <w:proofErr w:type="spellEnd"/>
      <w:r w:rsidRPr="00DE32C5">
        <w:t xml:space="preserve"> = (MCMD_DEVS_BAT_MAX – MCMD_DEVS_BAT_MIN253 + 50) * </w:t>
      </w:r>
      <w:proofErr w:type="spellStart"/>
      <w:r w:rsidRPr="00DE32C5">
        <w:t>uBatteryPercent</w:t>
      </w:r>
      <w:proofErr w:type="spellEnd"/>
      <w:r w:rsidRPr="00DE32C5">
        <w:t xml:space="preserve"> / 100</w:t>
      </w:r>
      <w:r>
        <w:t>;</w:t>
      </w:r>
    </w:p>
    <w:p w14:paraId="5547A214" w14:textId="2B894139" w:rsidR="00DE32C5" w:rsidRDefault="00DE32C5" w:rsidP="00DE32C5">
      <w:pPr>
        <w:pStyle w:val="Listing"/>
        <w:numPr>
          <w:ilvl w:val="0"/>
          <w:numId w:val="0"/>
        </w:numPr>
        <w:ind w:left="360"/>
      </w:pPr>
      <w:proofErr w:type="spellStart"/>
      <w:r>
        <w:t>uBattLevel</w:t>
      </w:r>
      <w:proofErr w:type="spellEnd"/>
      <w:r>
        <w:t xml:space="preserve"> += MCMD_DEVS_BAT_MIN;</w:t>
      </w:r>
    </w:p>
    <w:p w14:paraId="4B97FABA" w14:textId="1A79CB6A" w:rsidR="00DE32C5" w:rsidRDefault="00DE32C5" w:rsidP="00DE32C5">
      <w:pPr>
        <w:pStyle w:val="Listing"/>
        <w:numPr>
          <w:ilvl w:val="0"/>
          <w:numId w:val="0"/>
        </w:numPr>
        <w:ind w:left="360"/>
      </w:pPr>
    </w:p>
    <w:p w14:paraId="4D7D6CF6" w14:textId="6ED75A12" w:rsidR="00DE32C5" w:rsidRPr="001F534D" w:rsidRDefault="00DE32C5" w:rsidP="00DE32C5">
      <w:pPr>
        <w:pStyle w:val="Listing"/>
        <w:numPr>
          <w:ilvl w:val="0"/>
          <w:numId w:val="0"/>
        </w:numPr>
        <w:ind w:left="360"/>
      </w:pPr>
      <w:proofErr w:type="spellStart"/>
      <w:r>
        <w:t>LMIC_setBatteryLevel</w:t>
      </w:r>
      <w:proofErr w:type="spellEnd"/>
      <w:r>
        <w:t>(</w:t>
      </w:r>
      <w:proofErr w:type="spellStart"/>
      <w:r>
        <w:t>uBattLevel</w:t>
      </w:r>
      <w:proofErr w:type="spellEnd"/>
      <w:r>
        <w:t>);</w:t>
      </w:r>
    </w:p>
    <w:p w14:paraId="780E2356" w14:textId="41E1A5CB" w:rsidR="00DE32C5" w:rsidRDefault="00DE32C5" w:rsidP="00DE32C5"/>
    <w:p w14:paraId="76DFDB9C" w14:textId="5E18CFC0" w:rsidR="00DE32C5" w:rsidRDefault="00DE32C5" w:rsidP="00DE32C5">
      <w:pPr>
        <w:pStyle w:val="StyleHeading3Consolas10pt"/>
      </w:pPr>
      <w:r>
        <w:rPr>
          <w:b w:val="0"/>
          <w:sz w:val="18"/>
        </w:rPr>
        <w:t>uint8_t</w:t>
      </w:r>
      <w:r>
        <w:t xml:space="preserve"> </w:t>
      </w:r>
      <w:proofErr w:type="spellStart"/>
      <w:r>
        <w:t>LMI</w:t>
      </w:r>
      <w:r w:rsidRPr="00491726">
        <w:t>C_</w:t>
      </w:r>
      <w:r>
        <w:t>getBatteryLevel</w:t>
      </w:r>
      <w:proofErr w:type="spellEnd"/>
      <w:r w:rsidRPr="00491726">
        <w:t xml:space="preserve"> </w:t>
      </w:r>
      <w:r w:rsidRPr="003C6796">
        <w:rPr>
          <w:b w:val="0"/>
          <w:sz w:val="18"/>
        </w:rPr>
        <w:t>(</w:t>
      </w:r>
      <w:r>
        <w:rPr>
          <w:b w:val="0"/>
          <w:sz w:val="18"/>
        </w:rPr>
        <w:t>void</w:t>
      </w:r>
      <w:r w:rsidRPr="003C6796">
        <w:rPr>
          <w:b w:val="0"/>
          <w:sz w:val="18"/>
        </w:rPr>
        <w:t>)</w:t>
      </w:r>
    </w:p>
    <w:p w14:paraId="08A23C0F" w14:textId="28CDC5AD" w:rsidR="00DE32C5" w:rsidRDefault="00DE32C5" w:rsidP="00DE32C5">
      <w:r>
        <w:t xml:space="preserve">This function returns the battery level currently stored for use by the MAC. The value is as described in </w:t>
      </w:r>
      <w:proofErr w:type="spellStart"/>
      <w:r w:rsidR="00C31D91" w:rsidRPr="00C31D91">
        <w:rPr>
          <w:rFonts w:ascii="Consolas" w:hAnsi="Consolas"/>
        </w:rPr>
        <w:t>LMIC_setBatteryLevel</w:t>
      </w:r>
      <w:proofErr w:type="spellEnd"/>
      <w:r w:rsidR="00C31D91" w:rsidRPr="00C31D91">
        <w:rPr>
          <w:rFonts w:ascii="Consolas" w:hAnsi="Consolas"/>
        </w:rPr>
        <w:t>()</w:t>
      </w:r>
      <w:r w:rsidR="00C31D91">
        <w:t>.</w:t>
      </w:r>
    </w:p>
    <w:p w14:paraId="06B33061" w14:textId="77777777" w:rsidR="00B76BF7" w:rsidRDefault="00B76BF7" w:rsidP="00B76BF7">
      <w:pPr>
        <w:pStyle w:val="Heading1"/>
      </w:pPr>
      <w:bookmarkStart w:id="58" w:name="_Toc182760465"/>
      <w:r>
        <w:lastRenderedPageBreak/>
        <w:t>Hardware Abstraction L</w:t>
      </w:r>
      <w:r w:rsidRPr="00491726">
        <w:t>ayer</w:t>
      </w:r>
      <w:bookmarkEnd w:id="58"/>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9" w:name="_Toc182760466"/>
      <w:r>
        <w:t>HAL</w:t>
      </w:r>
      <w:r w:rsidR="003A151B">
        <w:t xml:space="preserve"> </w:t>
      </w:r>
      <w:r>
        <w:t>I</w:t>
      </w:r>
      <w:r w:rsidR="00B76BF7">
        <w:t>nterface</w:t>
      </w:r>
      <w:bookmarkEnd w:id="59"/>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377CDC2C" w:rsidR="00B76BF7" w:rsidRPr="00491726" w:rsidRDefault="00B76BF7" w:rsidP="00483616">
      <w:pPr>
        <w:pStyle w:val="StyleHeading3Consolas10pt"/>
      </w:pPr>
      <w:r w:rsidRPr="003C6796">
        <w:rPr>
          <w:b w:val="0"/>
          <w:sz w:val="18"/>
        </w:rPr>
        <w:t>void</w:t>
      </w:r>
      <w:r w:rsidRPr="00491726">
        <w:t xml:space="preserve"> </w:t>
      </w:r>
      <w:proofErr w:type="spellStart"/>
      <w:r w:rsidR="00411DD9">
        <w:t>lmic_</w:t>
      </w:r>
      <w:r w:rsidRPr="00491726">
        <w:t>hal_init</w:t>
      </w:r>
      <w:proofErr w:type="spellEnd"/>
      <w:r w:rsidRPr="00491726">
        <w:t xml:space="preserve"> </w:t>
      </w:r>
      <w:r w:rsidRPr="003C6796">
        <w:rPr>
          <w:b w:val="0"/>
          <w:sz w:val="18"/>
        </w:rPr>
        <w:t>()</w:t>
      </w:r>
    </w:p>
    <w:p w14:paraId="36A4AA29" w14:textId="28A58EDE" w:rsidR="006E2689" w:rsidRDefault="00B76BF7" w:rsidP="00B76BF7">
      <w:pPr>
        <w:rPr>
          <w:rFonts w:cs="Arial"/>
        </w:rPr>
      </w:pPr>
      <w:r>
        <w:rPr>
          <w:rFonts w:cs="Arial"/>
        </w:rPr>
        <w:t xml:space="preserve">Initialize the hardware abstraction layer. Configure all components (IO, SPI, TIMER, IRQ) for further use with the </w:t>
      </w:r>
      <w:proofErr w:type="spellStart"/>
      <w:r w:rsidR="00411DD9">
        <w:rPr>
          <w:rFonts w:ascii="Consolas" w:hAnsi="Consolas" w:cs="Consolas"/>
        </w:rPr>
        <w:t>lmic_hal_</w:t>
      </w:r>
      <w:r w:rsidRPr="008C1FB1">
        <w:rPr>
          <w:rFonts w:ascii="Consolas" w:hAnsi="Consolas" w:cs="Consolas"/>
        </w:rPr>
        <w:t>xxx</w:t>
      </w:r>
      <w:proofErr w:type="spellEnd"/>
      <w:r w:rsidRPr="008C1FB1">
        <w:rPr>
          <w:rFonts w:ascii="Consolas" w:hAnsi="Consolas" w:cs="Consolas"/>
        </w:rPr>
        <w:t>()</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proofErr w:type="spellStart"/>
      <w:r w:rsidR="00411DD9">
        <w:rPr>
          <w:rFonts w:ascii="Consolas" w:hAnsi="Consolas" w:cs="Consolas"/>
        </w:rPr>
        <w:t>lmic_hal_</w:t>
      </w:r>
      <w:r w:rsidR="00E4574E" w:rsidRPr="00E4574E">
        <w:rPr>
          <w:rFonts w:ascii="Consolas" w:hAnsi="Consolas" w:cs="Consolas"/>
        </w:rPr>
        <w:t>init_ex</w:t>
      </w:r>
      <w:proofErr w:type="spellEnd"/>
      <w:r w:rsidR="00E4574E" w:rsidRPr="00E4574E">
        <w:rPr>
          <w:rFonts w:ascii="Consolas" w:hAnsi="Consolas" w:cs="Consolas"/>
        </w:rPr>
        <w:t>()</w:t>
      </w:r>
      <w:r w:rsidR="00E4574E">
        <w:rPr>
          <w:rFonts w:cs="Arial"/>
        </w:rPr>
        <w:t xml:space="preserve"> instead.</w:t>
      </w:r>
      <w:r w:rsidR="00E02641">
        <w:rPr>
          <w:rFonts w:cs="Arial"/>
        </w:rPr>
        <w:t xml:space="preserve"> The client cannot call </w:t>
      </w:r>
      <w:proofErr w:type="spellStart"/>
      <w:r w:rsidR="00411DD9">
        <w:rPr>
          <w:rFonts w:ascii="Consolas" w:hAnsi="Consolas" w:cs="Consolas"/>
        </w:rPr>
        <w:t>lmic_hal_</w:t>
      </w:r>
      <w:r w:rsidR="00E02641" w:rsidRPr="00E02641">
        <w:rPr>
          <w:rFonts w:ascii="Consolas" w:hAnsi="Consolas" w:cs="Consolas"/>
        </w:rPr>
        <w:t>init</w:t>
      </w:r>
      <w:proofErr w:type="spellEnd"/>
      <w:r w:rsidR="00E02641" w:rsidRPr="00E02641">
        <w:rPr>
          <w:rFonts w:ascii="Consolas" w:hAnsi="Consolas" w:cs="Consolas"/>
        </w:rPr>
        <w:t>()</w:t>
      </w:r>
      <w:r w:rsidR="00E02641">
        <w:rPr>
          <w:rFonts w:cs="Arial"/>
        </w:rPr>
        <w:t xml:space="preserve"> or </w:t>
      </w:r>
      <w:proofErr w:type="spellStart"/>
      <w:r w:rsidR="00411DD9">
        <w:rPr>
          <w:rFonts w:ascii="Consolas" w:hAnsi="Consolas" w:cs="Consolas"/>
        </w:rPr>
        <w:t>lmic_hal_</w:t>
      </w:r>
      <w:r w:rsidR="00E02641" w:rsidRPr="00E02641">
        <w:rPr>
          <w:rFonts w:ascii="Consolas" w:hAnsi="Consolas" w:cs="Consolas"/>
        </w:rPr>
        <w:t>init_ex</w:t>
      </w:r>
      <w:proofErr w:type="spellEnd"/>
      <w:r w:rsidR="00E02641" w:rsidRPr="00E02641">
        <w:rPr>
          <w:rFonts w:ascii="Consolas" w:hAnsi="Consolas" w:cs="Consolas"/>
        </w:rPr>
        <w:t>()</w:t>
      </w:r>
      <w:r w:rsidR="00E02641">
        <w:rPr>
          <w:rFonts w:cs="Arial"/>
        </w:rPr>
        <w:t xml:space="preserve"> </w:t>
      </w:r>
      <w:proofErr w:type="spellStart"/>
      <w:r w:rsidR="00E02641">
        <w:rPr>
          <w:rFonts w:cs="Arial"/>
        </w:rPr>
        <w:t>directly,as</w:t>
      </w:r>
      <w:proofErr w:type="spellEnd"/>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75CDD98A" w14:textId="3502099A" w:rsidR="006E2689" w:rsidRPr="00491726" w:rsidRDefault="006E2689" w:rsidP="006E2689">
      <w:pPr>
        <w:pStyle w:val="StyleHeading3Consolas10pt"/>
      </w:pPr>
      <w:r w:rsidRPr="003C6796">
        <w:rPr>
          <w:b w:val="0"/>
          <w:sz w:val="18"/>
        </w:rPr>
        <w:t>void</w:t>
      </w:r>
      <w:r w:rsidRPr="00491726">
        <w:t xml:space="preserve"> </w:t>
      </w:r>
      <w:proofErr w:type="spellStart"/>
      <w:r w:rsidR="00411DD9">
        <w:t>lmic_hal_</w:t>
      </w:r>
      <w:r w:rsidRPr="00491726">
        <w:t>init</w:t>
      </w:r>
      <w:r>
        <w:t>_ex</w:t>
      </w:r>
      <w:proofErr w:type="spellEnd"/>
      <w:r w:rsidRPr="00491726">
        <w:t xml:space="preserve"> </w:t>
      </w:r>
      <w:r w:rsidRPr="003C6796">
        <w:rPr>
          <w:b w:val="0"/>
          <w:sz w:val="18"/>
        </w:rPr>
        <w:t>(</w:t>
      </w:r>
      <w:r>
        <w:rPr>
          <w:b w:val="0"/>
          <w:sz w:val="18"/>
        </w:rPr>
        <w:t>const void *</w:t>
      </w:r>
      <w:proofErr w:type="spellStart"/>
      <w:r>
        <w:rPr>
          <w:b w:val="0"/>
          <w:sz w:val="18"/>
        </w:rPr>
        <w:t>pHalData</w:t>
      </w:r>
      <w:proofErr w:type="spellEnd"/>
      <w:r w:rsidRPr="003C6796">
        <w:rPr>
          <w:b w:val="0"/>
          <w:sz w:val="18"/>
        </w:rPr>
        <w:t>)</w:t>
      </w:r>
    </w:p>
    <w:p w14:paraId="751F7F83" w14:textId="19EFE676" w:rsidR="006E2689" w:rsidRDefault="006E2689" w:rsidP="006E2689">
      <w:pPr>
        <w:rPr>
          <w:rFonts w:cs="Arial"/>
        </w:rPr>
      </w:pPr>
      <w:r>
        <w:rPr>
          <w:rFonts w:cs="Arial"/>
        </w:rPr>
        <w:t xml:space="preserve">Initialize the hardware abstraction layer. Configure all components (IO, SPI, TIMER, IRQ) for further use with the </w:t>
      </w:r>
      <w:proofErr w:type="spellStart"/>
      <w:r w:rsidR="00411DD9">
        <w:rPr>
          <w:rFonts w:ascii="Consolas" w:hAnsi="Consolas" w:cs="Consolas"/>
        </w:rPr>
        <w:t>lmic_hal_</w:t>
      </w:r>
      <w:r w:rsidRPr="008C1FB1">
        <w:rPr>
          <w:rFonts w:ascii="Consolas" w:hAnsi="Consolas" w:cs="Consolas"/>
        </w:rPr>
        <w:t>xxx</w:t>
      </w:r>
      <w:proofErr w:type="spellEnd"/>
      <w:r w:rsidRPr="008C1FB1">
        <w:rPr>
          <w:rFonts w:ascii="Consolas" w:hAnsi="Consolas" w:cs="Consolas"/>
        </w:rPr>
        <w:t>()</w:t>
      </w:r>
      <w:r>
        <w:rPr>
          <w:rFonts w:cs="Arial"/>
        </w:rPr>
        <w:t xml:space="preserve"> functions.</w:t>
      </w:r>
      <w:r w:rsidR="00E4574E">
        <w:rPr>
          <w:rFonts w:cs="Arial"/>
        </w:rPr>
        <w:t xml:space="preserve">  </w:t>
      </w:r>
      <w:proofErr w:type="spellStart"/>
      <w:r w:rsidR="00E4574E">
        <w:rPr>
          <w:rFonts w:cs="Arial"/>
        </w:rPr>
        <w:t>pHalData</w:t>
      </w:r>
      <w:proofErr w:type="spellEnd"/>
      <w:r w:rsidR="00E4574E">
        <w:rPr>
          <w:rFonts w:cs="Arial"/>
        </w:rPr>
        <w:t xml:space="preserve"> is a pointer to HAL-</w:t>
      </w:r>
      <w:r w:rsidR="001E344E">
        <w:rPr>
          <w:rFonts w:cs="Arial"/>
        </w:rPr>
        <w:t>specific</w:t>
      </w:r>
      <w:r w:rsidR="00E4574E">
        <w:rPr>
          <w:rFonts w:cs="Arial"/>
        </w:rPr>
        <w:t xml:space="preserve"> data. When running with the Arduino HAL, this must be a pointer to a </w:t>
      </w:r>
      <w:proofErr w:type="spellStart"/>
      <w:r w:rsidR="00E4574E" w:rsidRPr="00E4574E">
        <w:rPr>
          <w:rFonts w:ascii="Consolas" w:hAnsi="Consolas" w:cs="Consolas"/>
        </w:rPr>
        <w:t>lmic_pinmap</w:t>
      </w:r>
      <w:proofErr w:type="spellEnd"/>
      <w:r w:rsidR="00E4574E">
        <w:rPr>
          <w:rFonts w:cs="Arial"/>
        </w:rPr>
        <w:t xml:space="preserve"> structure.</w:t>
      </w:r>
      <w:r w:rsidR="00E02641">
        <w:rPr>
          <w:rFonts w:cs="Arial"/>
        </w:rPr>
        <w:t xml:space="preserve"> The LMIC library calls </w:t>
      </w:r>
      <w:proofErr w:type="spellStart"/>
      <w:r w:rsidR="00411DD9">
        <w:rPr>
          <w:rFonts w:ascii="Consolas" w:hAnsi="Consolas" w:cs="Consolas"/>
        </w:rPr>
        <w:t>lmic_hal_</w:t>
      </w:r>
      <w:r w:rsidR="00E02641" w:rsidRPr="00E4574E">
        <w:rPr>
          <w:rFonts w:ascii="Consolas" w:hAnsi="Consolas" w:cs="Consolas"/>
        </w:rPr>
        <w:t>init_ex</w:t>
      </w:r>
      <w:proofErr w:type="spellEnd"/>
      <w:r w:rsidR="00E02641" w:rsidRPr="00E4574E">
        <w:rPr>
          <w:rFonts w:ascii="Consolas" w:hAnsi="Consolas" w:cs="Consolas"/>
        </w:rPr>
        <w:t>()</w:t>
      </w:r>
      <w:r w:rsidR="00E02641">
        <w:rPr>
          <w:rFonts w:cs="Arial"/>
        </w:rPr>
        <w:t xml:space="preserve">. The client cannot call </w:t>
      </w:r>
      <w:proofErr w:type="spellStart"/>
      <w:r w:rsidR="00411DD9">
        <w:rPr>
          <w:rFonts w:ascii="Consolas" w:hAnsi="Consolas" w:cs="Consolas"/>
        </w:rPr>
        <w:t>lmic_hal_</w:t>
      </w:r>
      <w:r w:rsidR="00E02641" w:rsidRPr="00E02641">
        <w:rPr>
          <w:rFonts w:ascii="Consolas" w:hAnsi="Consolas" w:cs="Consolas"/>
        </w:rPr>
        <w:t>init</w:t>
      </w:r>
      <w:proofErr w:type="spellEnd"/>
      <w:r w:rsidR="00E02641" w:rsidRPr="00E02641">
        <w:rPr>
          <w:rFonts w:ascii="Consolas" w:hAnsi="Consolas" w:cs="Consolas"/>
        </w:rPr>
        <w:t>()</w:t>
      </w:r>
      <w:r w:rsidR="00E02641">
        <w:rPr>
          <w:rFonts w:cs="Arial"/>
        </w:rPr>
        <w:t xml:space="preserve"> or </w:t>
      </w:r>
      <w:proofErr w:type="spellStart"/>
      <w:r w:rsidR="00411DD9">
        <w:rPr>
          <w:rFonts w:ascii="Consolas" w:hAnsi="Consolas" w:cs="Consolas"/>
        </w:rPr>
        <w:t>lmic_hal_</w:t>
      </w:r>
      <w:r w:rsidR="00E02641" w:rsidRPr="00E02641">
        <w:rPr>
          <w:rFonts w:ascii="Consolas" w:hAnsi="Consolas" w:cs="Consolas"/>
        </w:rPr>
        <w:t>init_ex</w:t>
      </w:r>
      <w:proofErr w:type="spellEnd"/>
      <w:r w:rsidR="00E02641" w:rsidRPr="00E02641">
        <w:rPr>
          <w:rFonts w:ascii="Consolas" w:hAnsi="Consolas" w:cs="Consolas"/>
        </w:rPr>
        <w:t>()</w:t>
      </w:r>
      <w:r w:rsidR="00E02641">
        <w:rPr>
          <w:rFonts w:cs="Arial"/>
        </w:rPr>
        <w:t xml:space="preserve"> </w:t>
      </w:r>
      <w:r w:rsidR="001E344E">
        <w:rPr>
          <w:rFonts w:cs="Arial"/>
        </w:rPr>
        <w:t>directly, as</w:t>
      </w:r>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1AE0D087" w14:textId="170CFD52" w:rsidR="00B76BF7" w:rsidRPr="00491726" w:rsidRDefault="00B76BF7" w:rsidP="00483616">
      <w:pPr>
        <w:pStyle w:val="StyleHeading3Consolas10pt"/>
      </w:pPr>
      <w:r w:rsidRPr="003C6796">
        <w:rPr>
          <w:b w:val="0"/>
          <w:sz w:val="18"/>
        </w:rPr>
        <w:t>void</w:t>
      </w:r>
      <w:r w:rsidRPr="00491726">
        <w:t xml:space="preserve"> </w:t>
      </w:r>
      <w:proofErr w:type="spellStart"/>
      <w:r w:rsidR="00411DD9">
        <w:t>lmic_hal_</w:t>
      </w:r>
      <w:r w:rsidRPr="00491726">
        <w:t>failed</w:t>
      </w:r>
      <w:proofErr w:type="spellEnd"/>
      <w:r w:rsidRPr="00491726">
        <w:t xml:space="preserve"> </w:t>
      </w:r>
      <w:r w:rsidRPr="003C6796">
        <w:rPr>
          <w:b w:val="0"/>
          <w:sz w:val="18"/>
        </w:rPr>
        <w:t>(</w:t>
      </w:r>
      <w:r w:rsidR="00B43494">
        <w:rPr>
          <w:b w:val="0"/>
          <w:sz w:val="18"/>
        </w:rPr>
        <w:t>const char *</w:t>
      </w:r>
      <w:proofErr w:type="spellStart"/>
      <w:r w:rsidR="00B43494">
        <w:rPr>
          <w:b w:val="0"/>
          <w:sz w:val="18"/>
        </w:rPr>
        <w:t>pFileName</w:t>
      </w:r>
      <w:proofErr w:type="spellEnd"/>
      <w:r w:rsidR="00B43494">
        <w:rPr>
          <w:b w:val="0"/>
          <w:sz w:val="18"/>
        </w:rPr>
        <w:t>, u2_t line</w:t>
      </w:r>
      <w:r w:rsidRPr="003C6796">
        <w:rPr>
          <w:b w:val="0"/>
          <w:sz w:val="18"/>
        </w:rPr>
        <w:t>)</w:t>
      </w:r>
    </w:p>
    <w:p w14:paraId="3DAC7F1E" w14:textId="2FAFD2AE" w:rsidR="00B76BF7" w:rsidRDefault="00B76BF7" w:rsidP="00B76BF7">
      <w:pPr>
        <w:rPr>
          <w:rFonts w:cs="Arial"/>
        </w:rPr>
      </w:pPr>
      <w:r>
        <w:rPr>
          <w:rFonts w:cs="Arial"/>
        </w:rPr>
        <w:t>Perform “fatal failure” action. This function will be called by code assertions on fatal conditions. Possible actions could be HALT or reboot.</w:t>
      </w:r>
      <w:r w:rsidR="00B43494">
        <w:rPr>
          <w:rFonts w:cs="Arial"/>
        </w:rPr>
        <w:t xml:space="preserve"> </w:t>
      </w:r>
      <w:proofErr w:type="spellStart"/>
      <w:r w:rsidR="00B43494" w:rsidRPr="00B43494">
        <w:rPr>
          <w:rFonts w:ascii="Consolas" w:hAnsi="Consolas" w:cs="Consolas"/>
        </w:rPr>
        <w:t>pFileName</w:t>
      </w:r>
      <w:proofErr w:type="spellEnd"/>
      <w:r w:rsidR="00B43494">
        <w:rPr>
          <w:rFonts w:cs="Arial"/>
        </w:rPr>
        <w:t xml:space="preserve"> points to a C string containing the name of the source file reporting the failure; </w:t>
      </w:r>
      <w:r w:rsidR="00B43494" w:rsidRPr="00B43494">
        <w:rPr>
          <w:rFonts w:ascii="Consolas" w:hAnsi="Consolas" w:cs="Consolas"/>
        </w:rPr>
        <w:t>line</w:t>
      </w:r>
      <w:r w:rsidR="00B43494">
        <w:rPr>
          <w:rFonts w:cs="Arial"/>
        </w:rPr>
        <w:t xml:space="preserve"> gives the line number of the code reporting the failure.</w:t>
      </w:r>
    </w:p>
    <w:p w14:paraId="2E775D37" w14:textId="77777777" w:rsidR="006B338A" w:rsidRDefault="006B338A" w:rsidP="00B76BF7">
      <w:pPr>
        <w:rPr>
          <w:rFonts w:cs="Arial"/>
        </w:rPr>
      </w:pPr>
    </w:p>
    <w:p w14:paraId="645A4B4E" w14:textId="7A0B12EB" w:rsidR="006B338A" w:rsidRDefault="006B338A" w:rsidP="00B76BF7">
      <w:pPr>
        <w:rPr>
          <w:rFonts w:cs="Arial"/>
        </w:rPr>
      </w:pPr>
      <w:r>
        <w:rPr>
          <w:rFonts w:cs="Arial"/>
        </w:rPr>
        <w:t>If a custom failure handler function has been registered (</w:t>
      </w:r>
      <w:r>
        <w:t xml:space="preserve">section </w:t>
      </w:r>
      <w:r>
        <w:fldChar w:fldCharType="begin"/>
      </w:r>
      <w:r>
        <w:instrText xml:space="preserve"> REF _Ref182759376 \n \h </w:instrText>
      </w:r>
      <w:r>
        <w:fldChar w:fldCharType="separate"/>
      </w:r>
      <w:r w:rsidR="001C5FD9">
        <w:t>3.1.5</w:t>
      </w:r>
      <w:r>
        <w:fldChar w:fldCharType="end"/>
      </w:r>
      <w:r>
        <w:rPr>
          <w:rFonts w:cs="Arial"/>
        </w:rPr>
        <w:t>), the HAL will call it before performing any other actions specific to the HAL implementation.</w:t>
      </w:r>
    </w:p>
    <w:p w14:paraId="5DEE30A9" w14:textId="488E62B2" w:rsidR="009D798A" w:rsidRPr="009D798A" w:rsidRDefault="009D798A" w:rsidP="009D798A">
      <w:pPr>
        <w:pStyle w:val="StyleHeading3Consolas10pt"/>
        <w:rPr>
          <w:rFonts w:cs="Arial"/>
        </w:rPr>
      </w:pPr>
      <w:r>
        <w:rPr>
          <w:rFonts w:cs="Arial"/>
          <w:b w:val="0"/>
          <w:bCs w:val="0"/>
        </w:rPr>
        <w:t xml:space="preserve">typedef void </w:t>
      </w:r>
      <w:proofErr w:type="spellStart"/>
      <w:r>
        <w:rPr>
          <w:rFonts w:cs="Arial"/>
        </w:rPr>
        <w:t>lmic_failure_handler_t</w:t>
      </w:r>
      <w:proofErr w:type="spellEnd"/>
      <w:r>
        <w:rPr>
          <w:rFonts w:cs="Arial"/>
        </w:rPr>
        <w:t xml:space="preserve"> </w:t>
      </w:r>
      <w:r>
        <w:rPr>
          <w:rFonts w:cs="Arial"/>
          <w:b w:val="0"/>
          <w:bCs w:val="0"/>
        </w:rPr>
        <w:t>(const char * const file, const u2_t line)</w:t>
      </w:r>
    </w:p>
    <w:p w14:paraId="7EB2EC3C" w14:textId="103F1C90" w:rsidR="009D798A" w:rsidRPr="009D798A" w:rsidRDefault="006B338A" w:rsidP="009D798A">
      <w:r>
        <w:t xml:space="preserve">This typedef is used for declaring the prototypes of custom failure handler functions. See </w:t>
      </w:r>
      <w:proofErr w:type="spellStart"/>
      <w:r w:rsidRPr="006B338A">
        <w:rPr>
          <w:rFonts w:ascii="Consolas" w:hAnsi="Consolas" w:cs="Consolas"/>
        </w:rPr>
        <w:t>lmic_set_failure_</w:t>
      </w:r>
      <w:proofErr w:type="gramStart"/>
      <w:r w:rsidRPr="006B338A">
        <w:rPr>
          <w:rFonts w:ascii="Consolas" w:hAnsi="Consolas" w:cs="Consolas"/>
        </w:rPr>
        <w:t>handler</w:t>
      </w:r>
      <w:proofErr w:type="spellEnd"/>
      <w:r w:rsidRPr="006B338A">
        <w:rPr>
          <w:rFonts w:ascii="Consolas" w:hAnsi="Consolas" w:cs="Consolas"/>
        </w:rPr>
        <w:t>(</w:t>
      </w:r>
      <w:proofErr w:type="gramEnd"/>
      <w:r w:rsidRPr="006B338A">
        <w:rPr>
          <w:rFonts w:ascii="Consolas" w:hAnsi="Consolas" w:cs="Consolas"/>
        </w:rPr>
        <w:t>)</w:t>
      </w:r>
      <w:r>
        <w:t xml:space="preserve">, section </w:t>
      </w:r>
      <w:r>
        <w:fldChar w:fldCharType="begin"/>
      </w:r>
      <w:r>
        <w:instrText xml:space="preserve"> REF _Ref182759376 \n \h </w:instrText>
      </w:r>
      <w:r>
        <w:fldChar w:fldCharType="separate"/>
      </w:r>
      <w:r w:rsidR="001C5FD9">
        <w:t>3.1.5</w:t>
      </w:r>
      <w:r>
        <w:fldChar w:fldCharType="end"/>
      </w:r>
      <w:r>
        <w:t>.</w:t>
      </w:r>
    </w:p>
    <w:p w14:paraId="61B9774D" w14:textId="126C405F" w:rsidR="00B43494" w:rsidRPr="006B338A" w:rsidRDefault="009D798A" w:rsidP="009D798A">
      <w:pPr>
        <w:pStyle w:val="StyleHeading3Consolas10pt"/>
        <w:rPr>
          <w:rFonts w:cs="Arial"/>
        </w:rPr>
      </w:pPr>
      <w:bookmarkStart w:id="60" w:name="_Ref182759376"/>
      <w:r>
        <w:rPr>
          <w:rFonts w:cs="Arial"/>
          <w:b w:val="0"/>
          <w:bCs w:val="0"/>
        </w:rPr>
        <w:lastRenderedPageBreak/>
        <w:t xml:space="preserve">void </w:t>
      </w:r>
      <w:proofErr w:type="spellStart"/>
      <w:r>
        <w:rPr>
          <w:rFonts w:cs="Arial"/>
        </w:rPr>
        <w:t>lmic_set_failure_handler</w:t>
      </w:r>
      <w:proofErr w:type="spellEnd"/>
      <w:r>
        <w:rPr>
          <w:rFonts w:cs="Arial"/>
        </w:rPr>
        <w:t xml:space="preserve"> </w:t>
      </w:r>
      <w:r w:rsidRPr="009D798A">
        <w:rPr>
          <w:rFonts w:cs="Arial"/>
          <w:b w:val="0"/>
          <w:bCs w:val="0"/>
        </w:rPr>
        <w:t>(</w:t>
      </w:r>
      <w:proofErr w:type="spellStart"/>
      <w:r>
        <w:rPr>
          <w:rFonts w:cs="Arial"/>
        </w:rPr>
        <w:t>lmic_hal_failure_handler_t</w:t>
      </w:r>
      <w:proofErr w:type="spellEnd"/>
      <w:r>
        <w:rPr>
          <w:rFonts w:cs="Arial"/>
        </w:rPr>
        <w:t xml:space="preserve"> *</w:t>
      </w:r>
      <w:r>
        <w:rPr>
          <w:rFonts w:cs="Arial"/>
          <w:b w:val="0"/>
          <w:bCs w:val="0"/>
        </w:rPr>
        <w:t>handler</w:t>
      </w:r>
      <w:r w:rsidRPr="009D798A">
        <w:rPr>
          <w:rFonts w:cs="Arial"/>
          <w:b w:val="0"/>
          <w:bCs w:val="0"/>
        </w:rPr>
        <w:t>)</w:t>
      </w:r>
      <w:bookmarkEnd w:id="60"/>
    </w:p>
    <w:p w14:paraId="393ECA52" w14:textId="0CBE86D7" w:rsidR="006B338A" w:rsidRDefault="006B338A" w:rsidP="006B338A">
      <w:r>
        <w:t xml:space="preserve">Set the custom failure handler function to </w:t>
      </w:r>
      <w:r w:rsidRPr="006B338A">
        <w:rPr>
          <w:rFonts w:ascii="Consolas" w:hAnsi="Consolas" w:cs="Consolas"/>
        </w:rPr>
        <w:t>handler</w:t>
      </w:r>
      <w:r>
        <w:t xml:space="preserve">, replacing any previous handler. If </w:t>
      </w:r>
      <w:r w:rsidRPr="006B338A">
        <w:rPr>
          <w:rFonts w:ascii="Consolas" w:hAnsi="Consolas" w:cs="Consolas"/>
        </w:rPr>
        <w:t>handler</w:t>
      </w:r>
      <w:r>
        <w:t xml:space="preserve"> is </w:t>
      </w:r>
      <w:r w:rsidRPr="006B338A">
        <w:rPr>
          <w:rFonts w:ascii="Consolas" w:hAnsi="Consolas" w:cs="Consolas"/>
        </w:rPr>
        <w:t>NULL</w:t>
      </w:r>
      <w:r>
        <w:t>, then the registration is canceled.</w:t>
      </w:r>
    </w:p>
    <w:p w14:paraId="1D9584F5" w14:textId="77CD656B"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00411DD9">
        <w:rPr>
          <w:lang w:val="de-CH"/>
        </w:rPr>
        <w:t>lmic_hal_</w:t>
      </w:r>
      <w:r w:rsidRPr="00491726">
        <w:rPr>
          <w:lang w:val="de-CH"/>
        </w:rPr>
        <w:t>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AA6F9C2" w:rsidR="00B76BF7" w:rsidRPr="002056FB" w:rsidRDefault="00B76BF7" w:rsidP="00483616">
      <w:pPr>
        <w:pStyle w:val="StyleHeading3Consolas10pt"/>
      </w:pPr>
      <w:r w:rsidRPr="003C6796">
        <w:rPr>
          <w:b w:val="0"/>
          <w:sz w:val="18"/>
        </w:rPr>
        <w:t>void</w:t>
      </w:r>
      <w:r w:rsidRPr="002056FB">
        <w:t xml:space="preserve"> </w:t>
      </w:r>
      <w:proofErr w:type="spellStart"/>
      <w:r w:rsidR="00411DD9">
        <w:t>lmic_hal_</w:t>
      </w:r>
      <w:r w:rsidRPr="002056FB">
        <w:t>pin_</w:t>
      </w:r>
      <w:r w:rsidR="003C1006">
        <w:t>rst</w:t>
      </w:r>
      <w:proofErr w:type="spellEnd"/>
      <w:r w:rsidRPr="002056FB">
        <w:t xml:space="preserve"> </w:t>
      </w:r>
      <w:r w:rsidRPr="003C6796">
        <w:rPr>
          <w:b w:val="0"/>
          <w:sz w:val="18"/>
        </w:rPr>
        <w:t xml:space="preserve">(u1_t </w:t>
      </w:r>
      <w:proofErr w:type="spellStart"/>
      <w:r w:rsidRPr="003C6796">
        <w:rPr>
          <w:b w:val="0"/>
          <w:i/>
          <w:sz w:val="18"/>
        </w:rPr>
        <w:t>val</w:t>
      </w:r>
      <w:proofErr w:type="spellEnd"/>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61" w:name="_Ref403122879"/>
      <w:r w:rsidRPr="003C6796">
        <w:rPr>
          <w:b w:val="0"/>
          <w:sz w:val="18"/>
          <w:lang w:val="de-CH"/>
        </w:rPr>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61"/>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proofErr w:type="spellStart"/>
      <w:r w:rsidR="00B76BF7" w:rsidRPr="00D73820">
        <w:rPr>
          <w:rFonts w:ascii="Consolas" w:hAnsi="Consolas" w:cs="Consolas"/>
        </w:rPr>
        <w:t>radio_irq_handler</w:t>
      </w:r>
      <w:proofErr w:type="spellEnd"/>
      <w:r w:rsidR="00B76BF7" w:rsidRPr="00D73820">
        <w:rPr>
          <w:rFonts w:ascii="Consolas" w:hAnsi="Consolas" w:cs="Consolas"/>
        </w:rPr>
        <w:t>(</w:t>
      </w:r>
      <w:r>
        <w:rPr>
          <w:rFonts w:ascii="Consolas" w:hAnsi="Consolas" w:cs="Consolas"/>
        </w:rPr>
        <w:t>).</w:t>
      </w:r>
      <w:r w:rsidR="008E6D76">
        <w:t xml:space="preserve"> </w:t>
      </w:r>
      <w:r>
        <w:t>It must</w:t>
      </w:r>
      <w:r w:rsidR="008E6D76">
        <w:t xml:space="preserve"> </w:t>
      </w:r>
      <w:r>
        <w:t xml:space="preserve">set </w:t>
      </w:r>
      <w:proofErr w:type="spellStart"/>
      <w:r w:rsidRPr="001E344E">
        <w:rPr>
          <w:rFonts w:ascii="Consolas" w:hAnsi="Consolas" w:cs="Consolas"/>
        </w:rPr>
        <w:t>dio</w:t>
      </w:r>
      <w:proofErr w:type="spellEnd"/>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proofErr w:type="spellStart"/>
      <w:r w:rsidRPr="001E344E">
        <w:rPr>
          <w:rFonts w:ascii="Consolas" w:hAnsi="Consolas" w:cs="Consolas"/>
        </w:rPr>
        <w:t>os_getTime</w:t>
      </w:r>
      <w:proofErr w:type="spellEnd"/>
      <w:r w:rsidRPr="001E344E">
        <w:rPr>
          <w:rFonts w:ascii="Consolas" w:hAnsi="Consolas" w:cs="Consolas"/>
        </w:rPr>
        <w:t>()</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proofErr w:type="spellStart"/>
      <w:r w:rsidRPr="001E344E">
        <w:rPr>
          <w:rFonts w:ascii="Consolas" w:hAnsi="Consolas" w:cs="Consolas"/>
        </w:rPr>
        <w:t>dio</w:t>
      </w:r>
      <w:proofErr w:type="spellEnd"/>
      <w:r>
        <w:t xml:space="preserve"> to indicate the line which changed (</w:t>
      </w:r>
      <w:r w:rsidRPr="000A6954">
        <w:rPr>
          <w:rFonts w:ascii="Consolas" w:hAnsi="Consolas"/>
        </w:rPr>
        <w:t>0, 1, 2</w:t>
      </w:r>
      <w:r>
        <w:t xml:space="preserve">). Set </w:t>
      </w:r>
      <w:proofErr w:type="spellStart"/>
      <w:r w:rsidRPr="001E344E">
        <w:rPr>
          <w:rFonts w:ascii="Consolas" w:hAnsi="Consolas" w:cs="Consolas"/>
        </w:rPr>
        <w:t>tIrq</w:t>
      </w:r>
      <w:proofErr w:type="spellEnd"/>
      <w:r>
        <w:t xml:space="preserve"> to the time-stamp of when the line changed state.</w:t>
      </w:r>
    </w:p>
    <w:p w14:paraId="0704C26A" w14:textId="5463BD0D" w:rsidR="00400D43" w:rsidRPr="00491726" w:rsidRDefault="00400D43" w:rsidP="00400D43">
      <w:pPr>
        <w:pStyle w:val="StyleHeading3Consolas10pt"/>
        <w:rPr>
          <w:lang w:val="de-CH"/>
        </w:rPr>
      </w:pPr>
      <w:r>
        <w:rPr>
          <w:rStyle w:val="pl-k"/>
        </w:rPr>
        <w:t>void</w:t>
      </w:r>
      <w:r>
        <w:t xml:space="preserve"> </w:t>
      </w:r>
      <w:proofErr w:type="spellStart"/>
      <w:r w:rsidR="00411DD9">
        <w:rPr>
          <w:rStyle w:val="pl-smi"/>
        </w:rPr>
        <w:t>lmic_hal_</w:t>
      </w:r>
      <w:r>
        <w:rPr>
          <w:rStyle w:val="pl-smi"/>
        </w:rPr>
        <w:t>spi_read</w:t>
      </w:r>
      <w:proofErr w:type="spellEnd"/>
      <w:r>
        <w:t>(</w:t>
      </w:r>
      <w:r>
        <w:rPr>
          <w:rStyle w:val="pl-c1"/>
        </w:rPr>
        <w:t>u1_t</w:t>
      </w:r>
      <w:r>
        <w:t xml:space="preserve"> </w:t>
      </w:r>
      <w:proofErr w:type="spellStart"/>
      <w:r>
        <w:t>cmd</w:t>
      </w:r>
      <w:proofErr w:type="spellEnd"/>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5CA2FE99" w14:textId="77777777" w:rsidR="00400D43" w:rsidRDefault="00400D43" w:rsidP="00400D43">
      <w:r>
        <w:t xml:space="preserve">Perform a SPI read. Write the command byte </w:t>
      </w:r>
      <w:proofErr w:type="spellStart"/>
      <w:r w:rsidRPr="00400D43">
        <w:rPr>
          <w:rFonts w:ascii="Consolas" w:hAnsi="Consolas" w:cs="Consolas"/>
        </w:rPr>
        <w:t>cmd</w:t>
      </w:r>
      <w:proofErr w:type="spellEnd"/>
      <w:r>
        <w:t xml:space="preserve">, then read </w:t>
      </w:r>
      <w:proofErr w:type="spellStart"/>
      <w:r w:rsidRPr="00400D43">
        <w:rPr>
          <w:rFonts w:ascii="Consolas" w:hAnsi="Consolas" w:cs="Consolas"/>
        </w:rPr>
        <w:t>len</w:t>
      </w:r>
      <w:proofErr w:type="spellEnd"/>
      <w:r>
        <w:t xml:space="preserve"> bytes into the buffer starting at </w:t>
      </w:r>
      <w:proofErr w:type="spellStart"/>
      <w:r w:rsidRPr="00400D43">
        <w:rPr>
          <w:rFonts w:ascii="Consolas" w:hAnsi="Consolas" w:cs="Consolas"/>
        </w:rPr>
        <w:t>buf</w:t>
      </w:r>
      <w:proofErr w:type="spellEnd"/>
      <w:r>
        <w:t>.</w:t>
      </w:r>
    </w:p>
    <w:p w14:paraId="4C6D4ECA" w14:textId="27270636" w:rsidR="00B76BF7" w:rsidRPr="00491726" w:rsidRDefault="00400D43" w:rsidP="00483616">
      <w:pPr>
        <w:pStyle w:val="StyleHeading3Consolas10pt"/>
        <w:rPr>
          <w:lang w:val="de-CH"/>
        </w:rPr>
      </w:pPr>
      <w:r>
        <w:rPr>
          <w:rStyle w:val="pl-k"/>
        </w:rPr>
        <w:t>void</w:t>
      </w:r>
      <w:r>
        <w:t xml:space="preserve"> </w:t>
      </w:r>
      <w:proofErr w:type="spellStart"/>
      <w:r w:rsidR="00411DD9">
        <w:rPr>
          <w:rStyle w:val="pl-smi"/>
        </w:rPr>
        <w:t>lmic_hal_</w:t>
      </w:r>
      <w:r>
        <w:rPr>
          <w:rStyle w:val="pl-smi"/>
        </w:rPr>
        <w:t>spi_write</w:t>
      </w:r>
      <w:proofErr w:type="spellEnd"/>
      <w:r>
        <w:t>(</w:t>
      </w:r>
      <w:r>
        <w:rPr>
          <w:rStyle w:val="pl-c1"/>
        </w:rPr>
        <w:t>u1_t</w:t>
      </w:r>
      <w:r>
        <w:t xml:space="preserve"> </w:t>
      </w:r>
      <w:proofErr w:type="spellStart"/>
      <w:r>
        <w:t>cmd</w:t>
      </w:r>
      <w:proofErr w:type="spellEnd"/>
      <w:r>
        <w:t xml:space="preserve">, </w:t>
      </w:r>
      <w:r>
        <w:rPr>
          <w:rStyle w:val="pl-k"/>
        </w:rPr>
        <w:t>const</w:t>
      </w:r>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proofErr w:type="spellStart"/>
      <w:r w:rsidR="00400D43" w:rsidRPr="00400D43">
        <w:rPr>
          <w:rFonts w:ascii="Consolas" w:hAnsi="Consolas" w:cs="Consolas"/>
        </w:rPr>
        <w:t>cmd</w:t>
      </w:r>
      <w:proofErr w:type="spellEnd"/>
      <w:r w:rsidR="00400D43">
        <w:t>, followed</w:t>
      </w:r>
      <w:r>
        <w:t xml:space="preserve"> </w:t>
      </w:r>
      <w:proofErr w:type="spellStart"/>
      <w:r w:rsidR="00400D43" w:rsidRPr="00400D43">
        <w:rPr>
          <w:rFonts w:ascii="Consolas" w:hAnsi="Consolas" w:cs="Consolas"/>
        </w:rPr>
        <w:t>len</w:t>
      </w:r>
      <w:proofErr w:type="spellEnd"/>
      <w:r w:rsidR="00400D43">
        <w:t xml:space="preserve"> bytes from buffer starting at </w:t>
      </w:r>
      <w:proofErr w:type="spellStart"/>
      <w:r w:rsidR="00400D43" w:rsidRPr="00400D43">
        <w:rPr>
          <w:rFonts w:ascii="Consolas" w:hAnsi="Consolas" w:cs="Consolas"/>
        </w:rPr>
        <w:t>buf</w:t>
      </w:r>
      <w:proofErr w:type="spellEnd"/>
      <w:r>
        <w:t>.</w:t>
      </w:r>
    </w:p>
    <w:p w14:paraId="475FF644" w14:textId="1235F856" w:rsidR="00B76BF7" w:rsidRPr="00491726" w:rsidRDefault="00B76BF7" w:rsidP="00483616">
      <w:pPr>
        <w:pStyle w:val="StyleHeading3Consolas10pt"/>
      </w:pPr>
      <w:r w:rsidRPr="003C6796">
        <w:rPr>
          <w:b w:val="0"/>
          <w:sz w:val="18"/>
        </w:rPr>
        <w:t>u4_t</w:t>
      </w:r>
      <w:r w:rsidRPr="00491726">
        <w:t xml:space="preserve"> </w:t>
      </w:r>
      <w:proofErr w:type="spellStart"/>
      <w:r w:rsidR="00411DD9">
        <w:t>lmic_hal_</w:t>
      </w:r>
      <w:r w:rsidRPr="00491726">
        <w:t>ticks</w:t>
      </w:r>
      <w:proofErr w:type="spellEnd"/>
      <w:r w:rsidRPr="00491726">
        <w:t xml:space="preserve"> </w:t>
      </w:r>
      <w:r w:rsidRPr="003C6796">
        <w:rPr>
          <w:b w:val="0"/>
          <w:sz w:val="18"/>
        </w:rPr>
        <w:t>()</w:t>
      </w:r>
    </w:p>
    <w:p w14:paraId="47776B9D" w14:textId="2C54B506" w:rsidR="00B76BF7" w:rsidRDefault="00B76BF7" w:rsidP="00B76BF7">
      <w:r>
        <w:t>Return 32-bit system time in ticks</w:t>
      </w:r>
      <w:r w:rsidR="00C31B4B">
        <w:t xml:space="preserve"> (same units as </w:t>
      </w:r>
      <w:proofErr w:type="spellStart"/>
      <w:r w:rsidR="00C31B4B" w:rsidRPr="00C31B4B">
        <w:rPr>
          <w:rFonts w:ascii="Consolas" w:hAnsi="Consolas" w:cs="Consolas"/>
        </w:rPr>
        <w:t>ostime_t</w:t>
      </w:r>
      <w:proofErr w:type="spellEnd"/>
      <w:r w:rsidR="00C31B4B">
        <w:t>)</w:t>
      </w:r>
      <w:r w:rsidR="00957DFB">
        <w:t xml:space="preserve"> – but note that this is unsigned, whereas </w:t>
      </w:r>
      <w:proofErr w:type="spellStart"/>
      <w:r w:rsidR="00957DFB" w:rsidRPr="00957DFB">
        <w:rPr>
          <w:rFonts w:ascii="Consolas" w:hAnsi="Consolas" w:cs="Consolas"/>
        </w:rPr>
        <w:t>ostime_t</w:t>
      </w:r>
      <w:proofErr w:type="spellEnd"/>
      <w:r w:rsidR="00957DFB">
        <w:t xml:space="preserve"> is signed.</w:t>
      </w:r>
    </w:p>
    <w:p w14:paraId="4B6848DD" w14:textId="763CF1D4" w:rsidR="00B76BF7" w:rsidRPr="00491726" w:rsidRDefault="00B76BF7" w:rsidP="00483616">
      <w:pPr>
        <w:pStyle w:val="StyleHeading3Consolas10pt"/>
      </w:pPr>
      <w:r w:rsidRPr="003C6796">
        <w:rPr>
          <w:b w:val="0"/>
          <w:sz w:val="18"/>
        </w:rPr>
        <w:t>void</w:t>
      </w:r>
      <w:r w:rsidRPr="00491726">
        <w:t xml:space="preserve"> </w:t>
      </w:r>
      <w:proofErr w:type="spellStart"/>
      <w:r w:rsidR="00411DD9">
        <w:t>lmic_hal_</w:t>
      </w:r>
      <w:r w:rsidRPr="00491726">
        <w:t>waitUntil</w:t>
      </w:r>
      <w:proofErr w:type="spellEnd"/>
      <w:r w:rsidRPr="00491726">
        <w:t xml:space="preserve">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5E968F4E"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00411DD9">
        <w:rPr>
          <w:lang w:val="de-CH"/>
        </w:rPr>
        <w:t>lmic_hal_</w:t>
      </w:r>
      <w:r w:rsidRPr="00491726">
        <w:rPr>
          <w:lang w:val="de-CH"/>
        </w:rPr>
        <w:t xml:space="preserve">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proofErr w:type="spellStart"/>
      <w:r w:rsidRPr="00EC7B60">
        <w:rPr>
          <w:rFonts w:ascii="Consolas" w:hAnsi="Consolas" w:cs="Consolas"/>
          <w:i/>
        </w:rPr>
        <w:t>targettime</w:t>
      </w:r>
      <w:proofErr w:type="spellEnd"/>
      <w:r>
        <w:t xml:space="preserve">. Return 1 if </w:t>
      </w:r>
      <w:proofErr w:type="spellStart"/>
      <w:r w:rsidRPr="00EC7B60">
        <w:rPr>
          <w:rFonts w:ascii="Consolas" w:hAnsi="Consolas" w:cs="Consolas"/>
          <w:i/>
        </w:rPr>
        <w:t>targettime</w:t>
      </w:r>
      <w:proofErr w:type="spellEnd"/>
      <w:r>
        <w:t xml:space="preserve"> is close (not worthwhile programming the timer). Otherwise rewind timer for exact </w:t>
      </w:r>
      <w:proofErr w:type="spellStart"/>
      <w:r w:rsidRPr="00EC7B60">
        <w:rPr>
          <w:rFonts w:ascii="Consolas" w:hAnsi="Consolas" w:cs="Consolas"/>
          <w:i/>
        </w:rPr>
        <w:t>targettime</w:t>
      </w:r>
      <w:proofErr w:type="spellEnd"/>
      <w:r>
        <w:t xml:space="preserve"> or for full timer period and return 0. The only action required when </w:t>
      </w:r>
      <w:proofErr w:type="spellStart"/>
      <w:r w:rsidRPr="00EC7B60">
        <w:rPr>
          <w:rFonts w:ascii="Consolas" w:hAnsi="Consolas" w:cs="Consolas"/>
          <w:i/>
        </w:rPr>
        <w:t>targettime</w:t>
      </w:r>
      <w:proofErr w:type="spellEnd"/>
      <w:r>
        <w:t xml:space="preserve"> is reached is that the CPU wakes up from possible sleep states.</w:t>
      </w:r>
    </w:p>
    <w:p w14:paraId="298B68BA" w14:textId="50047C19" w:rsidR="00B76BF7" w:rsidRPr="00491726" w:rsidRDefault="00B76BF7" w:rsidP="00483616">
      <w:pPr>
        <w:pStyle w:val="StyleHeading3Consolas10pt"/>
      </w:pPr>
      <w:r w:rsidRPr="00EC7B60">
        <w:rPr>
          <w:b w:val="0"/>
          <w:sz w:val="18"/>
        </w:rPr>
        <w:lastRenderedPageBreak/>
        <w:t>void</w:t>
      </w:r>
      <w:r w:rsidRPr="00EC7B60">
        <w:rPr>
          <w:b w:val="0"/>
        </w:rPr>
        <w:t xml:space="preserve"> </w:t>
      </w:r>
      <w:proofErr w:type="spellStart"/>
      <w:r w:rsidR="00411DD9">
        <w:t>lmic_hal_</w:t>
      </w:r>
      <w:r w:rsidRPr="00491726">
        <w:t>disableIRQs</w:t>
      </w:r>
      <w:proofErr w:type="spellEnd"/>
      <w:r w:rsidRPr="00491726">
        <w:t xml:space="preserve"> </w:t>
      </w:r>
      <w:r w:rsidRPr="00EC7B60">
        <w:rPr>
          <w:b w:val="0"/>
          <w:sz w:val="18"/>
        </w:rPr>
        <w:t>()</w:t>
      </w:r>
    </w:p>
    <w:p w14:paraId="643D5E0B" w14:textId="5C145E75" w:rsidR="00B76BF7" w:rsidRDefault="00B76BF7" w:rsidP="00B76BF7">
      <w:r>
        <w:t xml:space="preserve">Disable all CPU interrupts. Might be invoked nested. But will always be followed by matching call to </w:t>
      </w:r>
      <w:proofErr w:type="spellStart"/>
      <w:r w:rsidR="00411DD9">
        <w:rPr>
          <w:rFonts w:ascii="Consolas" w:hAnsi="Consolas" w:cs="Consolas"/>
        </w:rPr>
        <w:t>lmic_hal_</w:t>
      </w:r>
      <w:r w:rsidRPr="00AC0098">
        <w:rPr>
          <w:rFonts w:ascii="Consolas" w:hAnsi="Consolas" w:cs="Consolas"/>
        </w:rPr>
        <w:t>enableIRQs</w:t>
      </w:r>
      <w:proofErr w:type="spellEnd"/>
      <w:r w:rsidRPr="00AC0098">
        <w:rPr>
          <w:rFonts w:ascii="Consolas" w:hAnsi="Consolas" w:cs="Consolas"/>
        </w:rPr>
        <w:t>()</w:t>
      </w:r>
      <w:r>
        <w:t>.</w:t>
      </w:r>
    </w:p>
    <w:p w14:paraId="214DA7DC" w14:textId="3386EC57" w:rsidR="00B76BF7" w:rsidRPr="00491726" w:rsidRDefault="00B76BF7" w:rsidP="00483616">
      <w:pPr>
        <w:pStyle w:val="StyleHeading3Consolas10pt"/>
      </w:pPr>
      <w:r w:rsidRPr="00EC7B60">
        <w:rPr>
          <w:b w:val="0"/>
          <w:sz w:val="18"/>
        </w:rPr>
        <w:t>void</w:t>
      </w:r>
      <w:r w:rsidRPr="00491726">
        <w:t xml:space="preserve"> </w:t>
      </w:r>
      <w:proofErr w:type="spellStart"/>
      <w:r w:rsidR="00411DD9">
        <w:t>lmic_hal_</w:t>
      </w:r>
      <w:r w:rsidRPr="00491726">
        <w:t>enableIRQs</w:t>
      </w:r>
      <w:proofErr w:type="spellEnd"/>
      <w:r w:rsidRPr="00491726">
        <w:t xml:space="preserve">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7076D790" w:rsidR="00B76BF7" w:rsidRPr="00491726" w:rsidRDefault="00B76BF7" w:rsidP="00483616">
      <w:pPr>
        <w:pStyle w:val="StyleHeading3Consolas10pt"/>
      </w:pPr>
      <w:r w:rsidRPr="00EC7B60">
        <w:rPr>
          <w:b w:val="0"/>
          <w:sz w:val="18"/>
        </w:rPr>
        <w:t>void</w:t>
      </w:r>
      <w:r w:rsidRPr="00491726">
        <w:t xml:space="preserve"> </w:t>
      </w:r>
      <w:proofErr w:type="spellStart"/>
      <w:r w:rsidR="00411DD9">
        <w:t>lmic_hal_</w:t>
      </w:r>
      <w:r w:rsidRPr="00491726">
        <w:t>sleep</w:t>
      </w:r>
      <w:proofErr w:type="spellEnd"/>
      <w:r w:rsidRPr="00491726">
        <w:t xml:space="preserve">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1CB11346" w:rsidR="00050D2F" w:rsidRPr="00491726" w:rsidRDefault="00050D2F" w:rsidP="00050D2F">
      <w:pPr>
        <w:pStyle w:val="StyleHeading3Consolas10pt"/>
      </w:pPr>
      <w:r>
        <w:rPr>
          <w:b w:val="0"/>
          <w:sz w:val="18"/>
        </w:rPr>
        <w:t>s1_t</w:t>
      </w:r>
      <w:r w:rsidRPr="00491726">
        <w:t xml:space="preserve"> </w:t>
      </w:r>
      <w:proofErr w:type="spellStart"/>
      <w:r w:rsidR="00411DD9">
        <w:t>lmic_hal_</w:t>
      </w:r>
      <w:r>
        <w:t>getRssiCal</w:t>
      </w:r>
      <w:proofErr w:type="spellEnd"/>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 xml:space="preserve">the radio, in </w:t>
      </w:r>
      <w:proofErr w:type="spellStart"/>
      <w:r w:rsidR="000A7F10">
        <w:rPr>
          <w:rFonts w:cs="Arial"/>
        </w:rPr>
        <w:t>dB</w:t>
      </w:r>
      <w:r>
        <w:rPr>
          <w:rFonts w:cs="Arial"/>
        </w:rPr>
        <w:t>.</w:t>
      </w:r>
      <w:proofErr w:type="spellEnd"/>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72493EC6" w:rsidR="00E02641" w:rsidRPr="00491726" w:rsidRDefault="007F3C65" w:rsidP="00E02641">
      <w:pPr>
        <w:pStyle w:val="StyleHeading3Consolas10pt"/>
      </w:pPr>
      <w:proofErr w:type="spellStart"/>
      <w:r>
        <w:rPr>
          <w:b w:val="0"/>
          <w:sz w:val="18"/>
        </w:rPr>
        <w:t>ostime_t</w:t>
      </w:r>
      <w:proofErr w:type="spellEnd"/>
      <w:r w:rsidR="00E02641" w:rsidRPr="00491726">
        <w:t xml:space="preserve"> </w:t>
      </w:r>
      <w:proofErr w:type="spellStart"/>
      <w:r w:rsidR="00411DD9">
        <w:t>lmic_hal_</w:t>
      </w:r>
      <w:r>
        <w:t>set</w:t>
      </w:r>
      <w:r w:rsidR="00400D43">
        <w:t>Module</w:t>
      </w:r>
      <w:r>
        <w:t>Power</w:t>
      </w:r>
      <w:proofErr w:type="spellEnd"/>
      <w:r w:rsidR="00E02641" w:rsidRPr="00491726">
        <w:t xml:space="preserve"> </w:t>
      </w:r>
      <w:r w:rsidR="00E02641" w:rsidRPr="00EC7B60">
        <w:rPr>
          <w:b w:val="0"/>
          <w:sz w:val="18"/>
        </w:rPr>
        <w:t>(</w:t>
      </w:r>
      <w:r w:rsidR="00400D43">
        <w:rPr>
          <w:b w:val="0"/>
          <w:sz w:val="18"/>
        </w:rPr>
        <w:t>bool</w:t>
      </w:r>
      <w:r>
        <w:rPr>
          <w:b w:val="0"/>
          <w:sz w:val="18"/>
        </w:rPr>
        <w:t xml:space="preserve"> </w:t>
      </w:r>
      <w:proofErr w:type="spellStart"/>
      <w:r>
        <w:rPr>
          <w:b w:val="0"/>
          <w:sz w:val="18"/>
        </w:rPr>
        <w:t>val</w:t>
      </w:r>
      <w:proofErr w:type="spellEnd"/>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62" w:name="_Toc182760467"/>
      <w:r>
        <w:t xml:space="preserve">HAL </w:t>
      </w:r>
      <w:r w:rsidR="00DA2294">
        <w:t>Reference Implementation</w:t>
      </w:r>
      <w:r w:rsidR="00CC22B0">
        <w:t xml:space="preserve"> for </w:t>
      </w:r>
      <w:r w:rsidR="00A62F29">
        <w:t>Arduino</w:t>
      </w:r>
      <w:bookmarkEnd w:id="62"/>
    </w:p>
    <w:p w14:paraId="7F09F737" w14:textId="5328F6F8" w:rsidR="009D798A"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r w:rsidR="009D798A">
        <w:t xml:space="preserve"> General implementation details are given in the following section.</w:t>
      </w:r>
    </w:p>
    <w:p w14:paraId="028D291D" w14:textId="5E4405AB" w:rsidR="009D798A" w:rsidRDefault="009D798A" w:rsidP="009D798A">
      <w:pPr>
        <w:pStyle w:val="Heading3"/>
      </w:pPr>
      <w:proofErr w:type="spellStart"/>
      <w:r w:rsidRPr="009D798A">
        <w:rPr>
          <w:rFonts w:ascii="Consolas" w:hAnsi="Consolas"/>
        </w:rPr>
        <w:t>lmic_hal_failed</w:t>
      </w:r>
      <w:proofErr w:type="spellEnd"/>
      <w:r w:rsidRPr="009D798A">
        <w:rPr>
          <w:rFonts w:ascii="Consolas" w:hAnsi="Consolas"/>
        </w:rPr>
        <w:t>()</w:t>
      </w:r>
      <w:r>
        <w:t xml:space="preserve"> behavior</w:t>
      </w:r>
    </w:p>
    <w:p w14:paraId="4B2C477A" w14:textId="4DEFB14D" w:rsidR="009D798A" w:rsidRDefault="009D798A" w:rsidP="009D798A">
      <w:r>
        <w:t xml:space="preserve">If an error occurs and </w:t>
      </w:r>
      <w:proofErr w:type="spellStart"/>
      <w:r w:rsidRPr="009D798A">
        <w:rPr>
          <w:rFonts w:ascii="Consolas" w:hAnsi="Consolas" w:cs="Consolas"/>
        </w:rPr>
        <w:t>lmic_hal_failed</w:t>
      </w:r>
      <w:proofErr w:type="spellEnd"/>
      <w:r w:rsidRPr="009D798A">
        <w:rPr>
          <w:rFonts w:ascii="Consolas" w:hAnsi="Consolas" w:cs="Consolas"/>
        </w:rPr>
        <w:t>()</w:t>
      </w:r>
      <w:r>
        <w:t xml:space="preserve"> is called, the Arduino LMIC HAL implementation does the following by default.</w:t>
      </w:r>
    </w:p>
    <w:p w14:paraId="375921D4" w14:textId="77777777" w:rsidR="009D798A" w:rsidRDefault="009D798A" w:rsidP="009D798A"/>
    <w:p w14:paraId="65482138" w14:textId="0C2E3500" w:rsidR="009D798A" w:rsidRDefault="009D798A" w:rsidP="009D798A">
      <w:pPr>
        <w:pStyle w:val="ListNumber"/>
      </w:pPr>
      <w:r>
        <w:t xml:space="preserve">If a custom error handler has been registered by </w:t>
      </w:r>
      <w:proofErr w:type="spellStart"/>
      <w:r w:rsidRPr="009D798A">
        <w:rPr>
          <w:rFonts w:ascii="Consolas" w:hAnsi="Consolas" w:cs="Consolas"/>
        </w:rPr>
        <w:t>lmic_hal_set_failure_handler</w:t>
      </w:r>
      <w:proofErr w:type="spellEnd"/>
      <w:r w:rsidRPr="009D798A">
        <w:rPr>
          <w:rFonts w:ascii="Consolas" w:hAnsi="Consolas" w:cs="Consolas"/>
        </w:rPr>
        <w:t>()</w:t>
      </w:r>
      <w:r>
        <w:t>, it is called.</w:t>
      </w:r>
    </w:p>
    <w:p w14:paraId="7A0479C9" w14:textId="363D35DD" w:rsidR="009D798A" w:rsidRDefault="009D798A" w:rsidP="009D798A">
      <w:pPr>
        <w:pStyle w:val="ListNumber"/>
      </w:pPr>
      <w:r>
        <w:t>It prints the message “</w:t>
      </w:r>
      <w:r w:rsidRPr="009D798A">
        <w:rPr>
          <w:rFonts w:ascii="Consolas" w:hAnsi="Consolas" w:cs="Consolas"/>
        </w:rPr>
        <w:t>Failure {file}:{line}\n</w:t>
      </w:r>
      <w:r>
        <w:t>” to the console.</w:t>
      </w:r>
    </w:p>
    <w:p w14:paraId="7B3A96E6" w14:textId="327838B4" w:rsidR="009D798A" w:rsidRDefault="009D798A" w:rsidP="009D798A">
      <w:pPr>
        <w:pStyle w:val="ListNumber"/>
      </w:pPr>
      <w:r>
        <w:t xml:space="preserve">It calls </w:t>
      </w:r>
      <w:proofErr w:type="spellStart"/>
      <w:r w:rsidRPr="009D798A">
        <w:rPr>
          <w:rFonts w:ascii="Consolas" w:hAnsi="Consolas" w:cs="Consolas"/>
        </w:rPr>
        <w:t>lmic_hal_disableIRQs</w:t>
      </w:r>
      <w:proofErr w:type="spellEnd"/>
      <w:r w:rsidRPr="009D798A">
        <w:rPr>
          <w:rFonts w:ascii="Consolas" w:hAnsi="Consolas" w:cs="Consolas"/>
        </w:rPr>
        <w:t>()</w:t>
      </w:r>
      <w:r>
        <w:t>.</w:t>
      </w:r>
    </w:p>
    <w:p w14:paraId="1654770E" w14:textId="5EDF827C" w:rsidR="009D798A" w:rsidRDefault="009D798A" w:rsidP="009D798A">
      <w:pPr>
        <w:pStyle w:val="ListNumber"/>
      </w:pPr>
      <w:r>
        <w:t>It enters an infinite loop.</w:t>
      </w:r>
    </w:p>
    <w:p w14:paraId="01411FDE" w14:textId="77777777" w:rsidR="009D798A" w:rsidRDefault="009D798A" w:rsidP="009D798A"/>
    <w:p w14:paraId="0CAC5548" w14:textId="51FD704B" w:rsidR="009D798A" w:rsidRPr="009D798A" w:rsidRDefault="009D798A" w:rsidP="009D798A"/>
    <w:p w14:paraId="77973730" w14:textId="77777777" w:rsidR="00491726" w:rsidRDefault="00491726" w:rsidP="00195F67">
      <w:pPr>
        <w:pStyle w:val="Heading1"/>
      </w:pPr>
      <w:bookmarkStart w:id="63" w:name="_Toc182760468"/>
      <w:r w:rsidRPr="00491726">
        <w:lastRenderedPageBreak/>
        <w:t>Examples</w:t>
      </w:r>
      <w:bookmarkEnd w:id="63"/>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4" w:name="_Toc270856295"/>
      <w:bookmarkStart w:id="65" w:name="_Toc270879879"/>
      <w:bookmarkStart w:id="66" w:name="_Toc182760469"/>
      <w:bookmarkEnd w:id="7"/>
      <w:bookmarkEnd w:id="9"/>
      <w:bookmarkEnd w:id="10"/>
      <w:bookmarkEnd w:id="11"/>
      <w:bookmarkEnd w:id="12"/>
      <w:bookmarkEnd w:id="13"/>
      <w:r>
        <w:lastRenderedPageBreak/>
        <w:t>Release</w:t>
      </w:r>
      <w:r w:rsidR="006942B0" w:rsidRPr="00F810D9">
        <w:t xml:space="preserve"> History</w:t>
      </w:r>
      <w:bookmarkEnd w:id="64"/>
      <w:bookmarkEnd w:id="65"/>
      <w:bookmarkEnd w:id="66"/>
    </w:p>
    <w:p w14:paraId="431BF7B6" w14:textId="4DEB5551" w:rsidR="00A62F29" w:rsidRPr="00A62F29" w:rsidRDefault="00A62F29" w:rsidP="00A62F29">
      <w:r>
        <w:t>The Arduino LMIC release history is in the README.md file</w:t>
      </w:r>
      <w:r w:rsidR="004C0D30">
        <w:t xml:space="preserve"> at </w:t>
      </w:r>
      <w:hyperlink r:id="rId18" w:history="1">
        <w:r w:rsidR="004C0D30" w:rsidRPr="004C4234">
          <w:rPr>
            <w:rStyle w:val="Hyperlink"/>
          </w:rPr>
          <w:t>https://github.com/mcci-catena/arduino-lmic</w:t>
        </w:r>
      </w:hyperlink>
      <w:r w:rsidR="004C0D30">
        <w:t>.</w:t>
      </w:r>
    </w:p>
    <w:p w14:paraId="103042A1" w14:textId="682D7E9D" w:rsidR="00A62F29" w:rsidRPr="00A62F29" w:rsidRDefault="00A62F29" w:rsidP="00A62F29">
      <w:pPr>
        <w:pStyle w:val="Heading2"/>
      </w:pPr>
      <w:bookmarkStart w:id="67" w:name="_Toc182760470"/>
      <w:r>
        <w:t>IBM Release History</w:t>
      </w:r>
      <w:bookmarkEnd w:id="67"/>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proofErr w:type="spellStart"/>
            <w:r w:rsidRPr="00E665B6">
              <w:rPr>
                <w:rFonts w:ascii="Consolas" w:hAnsi="Consolas"/>
                <w:sz w:val="18"/>
              </w:rPr>
              <w:t>LMIC_setSession</w:t>
            </w:r>
            <w:proofErr w:type="spellEnd"/>
            <w:r w:rsidRPr="00E665B6">
              <w:rPr>
                <w:rFonts w:ascii="Consolas" w:hAnsi="Consolas"/>
                <w:sz w:val="18"/>
              </w:rPr>
              <w:t>()</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proofErr w:type="spellStart"/>
            <w:r w:rsidR="00050694">
              <w:rPr>
                <w:rFonts w:ascii="Consolas" w:hAnsi="Consolas"/>
                <w:sz w:val="18"/>
              </w:rPr>
              <w:t>LMIC_s</w:t>
            </w:r>
            <w:r w:rsidRPr="00E665B6">
              <w:rPr>
                <w:rFonts w:ascii="Consolas" w:hAnsi="Consolas"/>
                <w:sz w:val="18"/>
              </w:rPr>
              <w:t>etupBand</w:t>
            </w:r>
            <w:proofErr w:type="spellEnd"/>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proofErr w:type="spellEnd"/>
            <w:r w:rsidRPr="00E665B6">
              <w:rPr>
                <w:rFonts w:ascii="Consolas" w:hAnsi="Consolas"/>
                <w:sz w:val="18"/>
              </w:rPr>
              <w:t>()</w:t>
            </w:r>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disableChannel</w:t>
            </w:r>
            <w:proofErr w:type="spellEnd"/>
            <w:r w:rsidR="00E665B6" w:rsidRPr="00E665B6">
              <w:rPr>
                <w:rFonts w:ascii="Consolas" w:hAnsi="Consolas"/>
                <w:sz w:val="18"/>
              </w:rPr>
              <w:t xml:space="preserve">(), </w:t>
            </w:r>
            <w:proofErr w:type="spellStart"/>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proofErr w:type="spellEnd"/>
            <w:r w:rsidRPr="00E665B6">
              <w:rPr>
                <w:rFonts w:ascii="Consolas" w:hAnsi="Consolas"/>
                <w:sz w:val="18"/>
              </w:rPr>
              <w:t>()</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proofErr w:type="spellStart"/>
            <w:r w:rsidR="008C2FD2" w:rsidRPr="00E665B6">
              <w:rPr>
                <w:rFonts w:ascii="Consolas" w:hAnsi="Consolas"/>
                <w:sz w:val="18"/>
              </w:rPr>
              <w:t>LMIC.txrxFlags</w:t>
            </w:r>
            <w:proofErr w:type="spellEnd"/>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 xml:space="preserve">-Modem.pdf). Added STM32 hardware drivers and </w:t>
            </w:r>
            <w:proofErr w:type="spellStart"/>
            <w:r>
              <w:t>Blipper</w:t>
            </w:r>
            <w:proofErr w:type="spellEnd"/>
            <w:r>
              <w:t xml:space="preserve"> board-specific peripheral code.</w:t>
            </w:r>
          </w:p>
        </w:tc>
      </w:tr>
    </w:tbl>
    <w:p w14:paraId="3746A0A8" w14:textId="3072CA39"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C8364" w14:textId="77777777" w:rsidR="00156CA0" w:rsidRDefault="00156CA0">
      <w:pPr>
        <w:spacing w:line="240" w:lineRule="auto"/>
      </w:pPr>
      <w:r>
        <w:separator/>
      </w:r>
    </w:p>
  </w:endnote>
  <w:endnote w:type="continuationSeparator" w:id="0">
    <w:p w14:paraId="7A073899" w14:textId="77777777" w:rsidR="00156CA0" w:rsidRDefault="00156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D035F5B" w14:textId="77777777" w:rsidTr="007F0FB9">
      <w:tc>
        <w:tcPr>
          <w:tcW w:w="534" w:type="dxa"/>
          <w:shd w:val="clear" w:color="auto" w:fill="auto"/>
          <w:tcMar>
            <w:top w:w="57" w:type="dxa"/>
            <w:left w:w="0" w:type="dxa"/>
            <w:right w:w="0" w:type="dxa"/>
          </w:tcMar>
        </w:tcPr>
        <w:p w14:paraId="4845896B"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8A120E" w:rsidRPr="0023161E" w:rsidRDefault="008A120E" w:rsidP="00361E43">
          <w:pPr>
            <w:pStyle w:val="Header"/>
            <w:jc w:val="right"/>
            <w:rPr>
              <w:lang w:val="en-GB"/>
            </w:rPr>
          </w:pPr>
          <w:r>
            <w:rPr>
              <w:lang w:val="en-GB"/>
            </w:rPr>
            <w:t>Arduino</w:t>
          </w:r>
          <w:r w:rsidRPr="0023161E">
            <w:rPr>
              <w:lang w:val="en-GB"/>
            </w:rPr>
            <w:t xml:space="preserve"> </w:t>
          </w:r>
          <w:proofErr w:type="spellStart"/>
          <w:r>
            <w:rPr>
              <w:lang w:val="en-GB"/>
            </w:rPr>
            <w:t>LoRaWAN</w:t>
          </w:r>
          <w:proofErr w:type="spellEnd"/>
          <w:r>
            <w:rPr>
              <w:lang w:val="en-GB"/>
            </w:rPr>
            <w:t xml:space="preserve"> MAC in C</w:t>
          </w:r>
          <w:r w:rsidRPr="0023161E">
            <w:rPr>
              <w:lang w:val="en-GB"/>
            </w:rPr>
            <w:t xml:space="preserve"> (</w:t>
          </w:r>
          <w:r>
            <w:rPr>
              <w:lang w:val="en-GB"/>
            </w:rPr>
            <w:t>LMIC</w:t>
          </w:r>
          <w:r w:rsidRPr="0023161E">
            <w:rPr>
              <w:lang w:val="en-GB"/>
            </w:rPr>
            <w:t>) Technical Specification</w:t>
          </w:r>
        </w:p>
      </w:tc>
    </w:tr>
  </w:tbl>
  <w:p w14:paraId="556DEED0" w14:textId="77777777" w:rsidR="008A120E" w:rsidRPr="00115B78" w:rsidRDefault="008A120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0574491" w14:textId="77777777" w:rsidTr="007F0FB9">
      <w:tc>
        <w:tcPr>
          <w:tcW w:w="534" w:type="dxa"/>
          <w:shd w:val="clear" w:color="auto" w:fill="auto"/>
          <w:tcMar>
            <w:top w:w="57" w:type="dxa"/>
            <w:left w:w="0" w:type="dxa"/>
            <w:right w:w="0" w:type="dxa"/>
          </w:tcMar>
        </w:tcPr>
        <w:p w14:paraId="0FFF71FF"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8A120E" w:rsidRPr="0023161E" w:rsidRDefault="008A120E" w:rsidP="00361E43">
          <w:pPr>
            <w:pStyle w:val="Header"/>
            <w:jc w:val="right"/>
            <w:rPr>
              <w:lang w:val="en-GB"/>
            </w:rPr>
          </w:pPr>
          <w:r>
            <w:rPr>
              <w:lang w:val="en-GB"/>
            </w:rPr>
            <w:t>Arduino</w:t>
          </w:r>
          <w:r w:rsidRPr="0023161E">
            <w:rPr>
              <w:lang w:val="en-GB"/>
            </w:rPr>
            <w:t xml:space="preserve"> </w:t>
          </w:r>
          <w:proofErr w:type="spellStart"/>
          <w:r>
            <w:rPr>
              <w:lang w:val="en-GB"/>
            </w:rPr>
            <w:t>LoRaWAN</w:t>
          </w:r>
          <w:proofErr w:type="spellEnd"/>
          <w:r>
            <w:rPr>
              <w:lang w:val="en-GB"/>
            </w:rPr>
            <w:t xml:space="preserve"> MAC in C</w:t>
          </w:r>
          <w:r w:rsidRPr="0023161E">
            <w:rPr>
              <w:lang w:val="en-GB"/>
            </w:rPr>
            <w:t xml:space="preserve"> (</w:t>
          </w:r>
          <w:r>
            <w:rPr>
              <w:lang w:val="en-GB"/>
            </w:rPr>
            <w:t>LMIC</w:t>
          </w:r>
          <w:r w:rsidRPr="0023161E">
            <w:rPr>
              <w:lang w:val="en-GB"/>
            </w:rPr>
            <w:t>) Technical Specification</w:t>
          </w:r>
        </w:p>
      </w:tc>
    </w:tr>
  </w:tbl>
  <w:p w14:paraId="2EEE0D19" w14:textId="77777777" w:rsidR="008A120E" w:rsidRPr="00115B78" w:rsidRDefault="008A120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8A120E" w:rsidRPr="0023161E" w14:paraId="2F1EE5DC" w14:textId="77777777" w:rsidTr="0023161E">
      <w:tc>
        <w:tcPr>
          <w:tcW w:w="8613" w:type="dxa"/>
          <w:shd w:val="clear" w:color="auto" w:fill="auto"/>
          <w:tcMar>
            <w:top w:w="57" w:type="dxa"/>
            <w:left w:w="0" w:type="dxa"/>
            <w:right w:w="0" w:type="dxa"/>
          </w:tcMar>
        </w:tcPr>
        <w:p w14:paraId="30D2FB9B" w14:textId="75762ADF" w:rsidR="008A120E" w:rsidRPr="0023161E" w:rsidRDefault="008A120E" w:rsidP="00361E43">
          <w:pPr>
            <w:pStyle w:val="Header"/>
            <w:rPr>
              <w:lang w:val="en-GB"/>
            </w:rPr>
          </w:pPr>
          <w:r>
            <w:rPr>
              <w:lang w:val="en-GB"/>
            </w:rPr>
            <w:t>Arduino</w:t>
          </w:r>
          <w:r w:rsidRPr="0023161E">
            <w:rPr>
              <w:lang w:val="en-GB"/>
            </w:rPr>
            <w:t xml:space="preserve"> </w:t>
          </w:r>
          <w:proofErr w:type="spellStart"/>
          <w:r>
            <w:rPr>
              <w:lang w:val="en-GB"/>
            </w:rPr>
            <w:t>LoRaWAN</w:t>
          </w:r>
          <w:proofErr w:type="spellEnd"/>
          <w:r>
            <w:rPr>
              <w:lang w:val="en-GB"/>
            </w:rPr>
            <w:t xml:space="preserve">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8A120E" w:rsidRPr="0023161E" w:rsidRDefault="008A120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8A120E" w:rsidRPr="0023161E" w:rsidRDefault="008A120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020E3" w14:textId="77777777" w:rsidR="00156CA0" w:rsidRDefault="00156CA0">
      <w:pPr>
        <w:spacing w:line="240" w:lineRule="auto"/>
      </w:pPr>
      <w:r>
        <w:separator/>
      </w:r>
    </w:p>
  </w:footnote>
  <w:footnote w:type="continuationSeparator" w:id="0">
    <w:p w14:paraId="7AC4D0FD" w14:textId="77777777" w:rsidR="00156CA0" w:rsidRDefault="00156C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9085"/>
    </w:tblGrid>
    <w:tr w:rsidR="008A120E" w:rsidRPr="0023161E" w14:paraId="33D97CF0" w14:textId="77777777" w:rsidTr="007F0FB9">
      <w:tc>
        <w:tcPr>
          <w:tcW w:w="9301" w:type="dxa"/>
          <w:shd w:val="clear" w:color="auto" w:fill="auto"/>
          <w:tcMar>
            <w:left w:w="0" w:type="dxa"/>
            <w:right w:w="0" w:type="dxa"/>
          </w:tcMar>
        </w:tcPr>
        <w:p w14:paraId="5302F763" w14:textId="2CFD5881" w:rsidR="008A120E" w:rsidRPr="0023161E" w:rsidRDefault="008A120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3F1AE8">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3F1AE8">
            <w:rPr>
              <w:lang w:val="en-GB"/>
            </w:rPr>
            <w:t>5.0.0</w:t>
          </w:r>
          <w:r>
            <w:rPr>
              <w:lang w:val="en-GB"/>
            </w:rPr>
            <w:fldChar w:fldCharType="end"/>
          </w:r>
          <w:r>
            <w:rPr>
              <w:lang w:val="en-GB"/>
            </w:rPr>
            <w:t>.</w:t>
          </w:r>
        </w:p>
      </w:tc>
    </w:tr>
  </w:tbl>
  <w:p w14:paraId="399AD336" w14:textId="77777777" w:rsidR="008A120E" w:rsidRDefault="008A1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9085"/>
    </w:tblGrid>
    <w:tr w:rsidR="008A120E" w:rsidRPr="0023161E" w14:paraId="4398FA2D" w14:textId="77777777" w:rsidTr="00294371">
      <w:tc>
        <w:tcPr>
          <w:tcW w:w="9301" w:type="dxa"/>
          <w:shd w:val="clear" w:color="auto" w:fill="auto"/>
          <w:tcMar>
            <w:left w:w="0" w:type="dxa"/>
            <w:right w:w="0" w:type="dxa"/>
          </w:tcMar>
        </w:tcPr>
        <w:p w14:paraId="02CB12B2" w14:textId="001CFE6C" w:rsidR="008A120E" w:rsidRPr="0023161E" w:rsidRDefault="008A120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1C5FD9">
            <w:rPr>
              <w:noProof/>
              <w:lang w:val="en-GB"/>
            </w:rPr>
            <w:t>Introduction</w:t>
          </w:r>
          <w:r>
            <w:rPr>
              <w:lang w:val="en-GB"/>
            </w:rPr>
            <w:fldChar w:fldCharType="end"/>
          </w:r>
        </w:p>
      </w:tc>
    </w:tr>
  </w:tbl>
  <w:p w14:paraId="5EC25D13" w14:textId="77777777" w:rsidR="008A120E" w:rsidRDefault="008A1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9pt;height:31.9pt" o:bullet="t">
        <v:imagedata r:id="rId1" o:title="zp-32x32"/>
      </v:shape>
    </w:pict>
  </w:numPicBullet>
  <w:abstractNum w:abstractNumId="0" w15:restartNumberingAfterBreak="0">
    <w:nsid w:val="FFFFFF7C"/>
    <w:multiLevelType w:val="singleLevel"/>
    <w:tmpl w:val="27B6B9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A0B2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4E73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4434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36EE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CCC5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F4A8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2AE7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69A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801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384330224">
    <w:abstractNumId w:val="52"/>
  </w:num>
  <w:num w:numId="2" w16cid:durableId="1684434767">
    <w:abstractNumId w:val="54"/>
  </w:num>
  <w:num w:numId="3" w16cid:durableId="2091729886">
    <w:abstractNumId w:val="48"/>
  </w:num>
  <w:num w:numId="4" w16cid:durableId="1088775579">
    <w:abstractNumId w:val="48"/>
    <w:lvlOverride w:ilvl="0">
      <w:startOverride w:val="1"/>
    </w:lvlOverride>
  </w:num>
  <w:num w:numId="5" w16cid:durableId="505049466">
    <w:abstractNumId w:val="53"/>
    <w:lvlOverride w:ilvl="0">
      <w:startOverride w:val="1"/>
    </w:lvlOverride>
  </w:num>
  <w:num w:numId="6" w16cid:durableId="1238173921">
    <w:abstractNumId w:val="42"/>
  </w:num>
  <w:num w:numId="7" w16cid:durableId="971902487">
    <w:abstractNumId w:val="9"/>
  </w:num>
  <w:num w:numId="8" w16cid:durableId="1838110288">
    <w:abstractNumId w:val="7"/>
  </w:num>
  <w:num w:numId="9" w16cid:durableId="1748261031">
    <w:abstractNumId w:val="6"/>
  </w:num>
  <w:num w:numId="10" w16cid:durableId="931546767">
    <w:abstractNumId w:val="5"/>
  </w:num>
  <w:num w:numId="11" w16cid:durableId="2035114441">
    <w:abstractNumId w:val="4"/>
  </w:num>
  <w:num w:numId="12" w16cid:durableId="876117326">
    <w:abstractNumId w:val="8"/>
  </w:num>
  <w:num w:numId="13" w16cid:durableId="625356146">
    <w:abstractNumId w:val="3"/>
  </w:num>
  <w:num w:numId="14" w16cid:durableId="1827014851">
    <w:abstractNumId w:val="2"/>
  </w:num>
  <w:num w:numId="15" w16cid:durableId="794367191">
    <w:abstractNumId w:val="1"/>
  </w:num>
  <w:num w:numId="16" w16cid:durableId="1069352836">
    <w:abstractNumId w:val="0"/>
  </w:num>
  <w:num w:numId="17" w16cid:durableId="1095901278">
    <w:abstractNumId w:val="55"/>
  </w:num>
  <w:num w:numId="18" w16cid:durableId="516818514">
    <w:abstractNumId w:val="49"/>
  </w:num>
  <w:num w:numId="19" w16cid:durableId="1228105633">
    <w:abstractNumId w:val="56"/>
  </w:num>
  <w:num w:numId="20" w16cid:durableId="1806313920">
    <w:abstractNumId w:val="47"/>
  </w:num>
  <w:num w:numId="21" w16cid:durableId="2015954170">
    <w:abstractNumId w:val="51"/>
  </w:num>
  <w:num w:numId="22" w16cid:durableId="1822454802">
    <w:abstractNumId w:val="46"/>
  </w:num>
  <w:num w:numId="23" w16cid:durableId="1719016600">
    <w:abstractNumId w:val="45"/>
  </w:num>
  <w:num w:numId="24" w16cid:durableId="304553732">
    <w:abstractNumId w:val="44"/>
  </w:num>
  <w:num w:numId="25" w16cid:durableId="579366135">
    <w:abstractNumId w:val="41"/>
  </w:num>
  <w:num w:numId="26" w16cid:durableId="2077581624">
    <w:abstractNumId w:val="48"/>
  </w:num>
  <w:num w:numId="27" w16cid:durableId="987438188">
    <w:abstractNumId w:val="48"/>
  </w:num>
  <w:num w:numId="28" w16cid:durableId="466969323">
    <w:abstractNumId w:val="48"/>
  </w:num>
  <w:num w:numId="29" w16cid:durableId="101343646">
    <w:abstractNumId w:val="54"/>
  </w:num>
  <w:num w:numId="30" w16cid:durableId="235172761">
    <w:abstractNumId w:val="54"/>
  </w:num>
  <w:num w:numId="31" w16cid:durableId="228393170">
    <w:abstractNumId w:val="50"/>
  </w:num>
  <w:num w:numId="32" w16cid:durableId="1351251532">
    <w:abstractNumId w:val="3"/>
  </w:num>
  <w:num w:numId="33" w16cid:durableId="1737167986">
    <w:abstractNumId w:val="48"/>
  </w:num>
  <w:num w:numId="34" w16cid:durableId="273249954">
    <w:abstractNumId w:val="8"/>
  </w:num>
  <w:num w:numId="35" w16cid:durableId="1520387130">
    <w:abstractNumId w:val="5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27B81"/>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5933"/>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26D"/>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3E"/>
    <w:rsid w:val="001442DA"/>
    <w:rsid w:val="00147C46"/>
    <w:rsid w:val="00147F53"/>
    <w:rsid w:val="00147FEA"/>
    <w:rsid w:val="001506F4"/>
    <w:rsid w:val="00152C29"/>
    <w:rsid w:val="0015336A"/>
    <w:rsid w:val="00154AEC"/>
    <w:rsid w:val="0015520D"/>
    <w:rsid w:val="001556EB"/>
    <w:rsid w:val="00155F8B"/>
    <w:rsid w:val="00156CA0"/>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C5FD9"/>
    <w:rsid w:val="001D111D"/>
    <w:rsid w:val="001D1C09"/>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604"/>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0DFA"/>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5F7A"/>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1AE8"/>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DD9"/>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D30"/>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4B10"/>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66CB6"/>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B7E6E"/>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1F19"/>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111E"/>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38A"/>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B6338"/>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20E"/>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79A"/>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1171"/>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D798A"/>
    <w:rsid w:val="009E03CD"/>
    <w:rsid w:val="009E05E6"/>
    <w:rsid w:val="009E16A8"/>
    <w:rsid w:val="009E1A20"/>
    <w:rsid w:val="009E41C0"/>
    <w:rsid w:val="009E7635"/>
    <w:rsid w:val="009E79FD"/>
    <w:rsid w:val="009F0BD3"/>
    <w:rsid w:val="009F1B04"/>
    <w:rsid w:val="009F1C54"/>
    <w:rsid w:val="009F3437"/>
    <w:rsid w:val="009F3AE8"/>
    <w:rsid w:val="009F459F"/>
    <w:rsid w:val="009F4B28"/>
    <w:rsid w:val="009F673A"/>
    <w:rsid w:val="00A0140E"/>
    <w:rsid w:val="00A03C58"/>
    <w:rsid w:val="00A06331"/>
    <w:rsid w:val="00A12D71"/>
    <w:rsid w:val="00A1657E"/>
    <w:rsid w:val="00A168CF"/>
    <w:rsid w:val="00A16EB2"/>
    <w:rsid w:val="00A17341"/>
    <w:rsid w:val="00A2017B"/>
    <w:rsid w:val="00A21C8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3494"/>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4303"/>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1ED7"/>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1D91"/>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5752D"/>
    <w:rsid w:val="00C6030F"/>
    <w:rsid w:val="00C60338"/>
    <w:rsid w:val="00C60CCC"/>
    <w:rsid w:val="00C611C5"/>
    <w:rsid w:val="00C61FD4"/>
    <w:rsid w:val="00C621C3"/>
    <w:rsid w:val="00C62883"/>
    <w:rsid w:val="00C63835"/>
    <w:rsid w:val="00C64A88"/>
    <w:rsid w:val="00C64E2F"/>
    <w:rsid w:val="00C6564D"/>
    <w:rsid w:val="00C6645A"/>
    <w:rsid w:val="00C6694D"/>
    <w:rsid w:val="00C66BEC"/>
    <w:rsid w:val="00C6763A"/>
    <w:rsid w:val="00C67EFB"/>
    <w:rsid w:val="00C700A1"/>
    <w:rsid w:val="00C7022E"/>
    <w:rsid w:val="00C72826"/>
    <w:rsid w:val="00C757E2"/>
    <w:rsid w:val="00C760F2"/>
    <w:rsid w:val="00C76D7B"/>
    <w:rsid w:val="00C80A0A"/>
    <w:rsid w:val="00C81F7B"/>
    <w:rsid w:val="00C83161"/>
    <w:rsid w:val="00C8492A"/>
    <w:rsid w:val="00C84937"/>
    <w:rsid w:val="00C85CC7"/>
    <w:rsid w:val="00C90777"/>
    <w:rsid w:val="00C912EB"/>
    <w:rsid w:val="00C91E13"/>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31C9"/>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17FC"/>
    <w:rsid w:val="00DA2294"/>
    <w:rsid w:val="00DA66C6"/>
    <w:rsid w:val="00DA77F7"/>
    <w:rsid w:val="00DA7BA6"/>
    <w:rsid w:val="00DA7E20"/>
    <w:rsid w:val="00DB0053"/>
    <w:rsid w:val="00DB175F"/>
    <w:rsid w:val="00DB2408"/>
    <w:rsid w:val="00DB3251"/>
    <w:rsid w:val="00DB40BF"/>
    <w:rsid w:val="00DB4357"/>
    <w:rsid w:val="00DB4483"/>
    <w:rsid w:val="00DB467C"/>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2C5"/>
    <w:rsid w:val="00DE33C9"/>
    <w:rsid w:val="00DE34EC"/>
    <w:rsid w:val="00DE3E72"/>
    <w:rsid w:val="00DE59C0"/>
    <w:rsid w:val="00DE61F3"/>
    <w:rsid w:val="00DE7F71"/>
    <w:rsid w:val="00DF31D3"/>
    <w:rsid w:val="00DF48F7"/>
    <w:rsid w:val="00DF4D4D"/>
    <w:rsid w:val="00DF594A"/>
    <w:rsid w:val="00DF61E3"/>
    <w:rsid w:val="00DF6376"/>
    <w:rsid w:val="00DF6402"/>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57BDA"/>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32C5"/>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 w:type="paragraph" w:styleId="ListNumber2">
    <w:name w:val="List Number 2"/>
    <w:basedOn w:val="Normal"/>
    <w:uiPriority w:val="99"/>
    <w:unhideWhenUsed/>
    <w:rsid w:val="008A120E"/>
    <w:pPr>
      <w:numPr>
        <w:numId w:val="13"/>
      </w:numPr>
    </w:pPr>
  </w:style>
  <w:style w:type="paragraph" w:styleId="ListNumber">
    <w:name w:val="List Number"/>
    <w:basedOn w:val="Normal"/>
    <w:uiPriority w:val="99"/>
    <w:unhideWhenUsed/>
    <w:rsid w:val="009D798A"/>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71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74">
          <w:marLeft w:val="0"/>
          <w:marRight w:val="0"/>
          <w:marTop w:val="0"/>
          <w:marBottom w:val="0"/>
          <w:divBdr>
            <w:top w:val="none" w:sz="0" w:space="0" w:color="auto"/>
            <w:left w:val="none" w:sz="0" w:space="0" w:color="auto"/>
            <w:bottom w:val="none" w:sz="0" w:space="0" w:color="auto"/>
            <w:right w:val="none" w:sz="0" w:space="0" w:color="auto"/>
          </w:divBdr>
          <w:divsChild>
            <w:div w:id="1399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1.xml"/><Relationship Id="rId18" Type="http://schemas.openxmlformats.org/officeDocument/2006/relationships/hyperlink" Target="https://github.com/mcci-catena/arduino-lm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ci-catena/arduino-lmic" TargetMode="External"/><Relationship Id="rId17" Type="http://schemas.openxmlformats.org/officeDocument/2006/relationships/hyperlink" Target="https://semver.or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cci-catena/arduino-lmic/blob/master/LICEN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5F0-B360-42AD-9DD0-41A82F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147</TotalTime>
  <Pages>27</Pages>
  <Words>8007</Words>
  <Characters>45645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53545</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18</cp:revision>
  <cp:lastPrinted>2024-11-17T22:45:00Z</cp:lastPrinted>
  <dcterms:created xsi:type="dcterms:W3CDTF">2020-12-06T17:29:00Z</dcterms:created>
  <dcterms:modified xsi:type="dcterms:W3CDTF">2024-11-17T23:27:00Z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5.0.0</vt:lpwstr>
  </property>
  <property fmtid="{D5CDD505-2E9C-101B-9397-08002B2CF9AE}" pid="4" name="Date">
    <vt:lpwstr>2024-11-17</vt:lpwstr>
  </property>
</Properties>
</file>